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F7FE" w14:textId="77777777" w:rsidR="00736055" w:rsidRDefault="00000000" w:rsidP="004447F7">
      <w:pPr>
        <w:pStyle w:val="Corpodetexto"/>
        <w:kinsoku w:val="0"/>
        <w:overflowPunct w:val="0"/>
        <w:spacing w:before="37"/>
        <w:ind w:left="2880" w:right="14" w:firstLine="720"/>
        <w:jc w:val="both"/>
      </w:pPr>
      <w:r>
        <w:rPr>
          <w:spacing w:val="-1"/>
        </w:rPr>
        <w:t>DIEGO</w:t>
      </w:r>
      <w:r>
        <w:rPr>
          <w:spacing w:val="-3"/>
        </w:rPr>
        <w:t xml:space="preserve"> </w:t>
      </w:r>
      <w:r>
        <w:rPr>
          <w:spacing w:val="-1"/>
        </w:rPr>
        <w:t>TEIXEIRA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SÁ</w:t>
      </w:r>
    </w:p>
    <w:p w14:paraId="54279E5E" w14:textId="77777777" w:rsidR="00736055" w:rsidRDefault="00736055" w:rsidP="003A249C">
      <w:pPr>
        <w:pStyle w:val="Corpodetexto"/>
        <w:kinsoku w:val="0"/>
        <w:overflowPunct w:val="0"/>
        <w:spacing w:before="5"/>
        <w:ind w:left="0"/>
        <w:jc w:val="both"/>
        <w:rPr>
          <w:sz w:val="10"/>
          <w:szCs w:val="10"/>
        </w:rPr>
      </w:pPr>
    </w:p>
    <w:p w14:paraId="0EF366DA" w14:textId="77777777" w:rsidR="00736055" w:rsidRDefault="00000000" w:rsidP="003A249C">
      <w:pPr>
        <w:pStyle w:val="Corpodetexto"/>
        <w:kinsoku w:val="0"/>
        <w:overflowPunct w:val="0"/>
        <w:spacing w:before="56"/>
        <w:jc w:val="both"/>
        <w:rPr>
          <w:spacing w:val="-1"/>
        </w:rPr>
      </w:pPr>
      <w:r>
        <w:rPr>
          <w:spacing w:val="-1"/>
        </w:rPr>
        <w:t>Objetivo:</w:t>
      </w:r>
    </w:p>
    <w:p w14:paraId="3E04EAEB" w14:textId="66BE9D21" w:rsidR="00736055" w:rsidRDefault="00940FB0" w:rsidP="00940FB0">
      <w:pPr>
        <w:pStyle w:val="Corpodetexto"/>
        <w:kinsoku w:val="0"/>
        <w:overflowPunct w:val="0"/>
        <w:spacing w:before="180" w:line="259" w:lineRule="auto"/>
        <w:ind w:right="116" w:firstLine="618"/>
        <w:jc w:val="both"/>
      </w:pPr>
      <w:r w:rsidRPr="00940FB0">
        <w:t>O objetivo deste documento é fornecer uma visão geral dos testes a serem realizados no site saucedemo.com. O propósito é garantir a qualidade e a funcionalidade do site, bem como identificar e relatar possíveis problemas e falhas durante o processo de teste.</w:t>
      </w:r>
    </w:p>
    <w:p w14:paraId="5DB50F2A" w14:textId="77777777" w:rsidR="00736055" w:rsidRDefault="00736055" w:rsidP="003A249C">
      <w:pPr>
        <w:pStyle w:val="Corpodetexto"/>
        <w:kinsoku w:val="0"/>
        <w:overflowPunct w:val="0"/>
        <w:spacing w:before="12"/>
        <w:ind w:left="0"/>
        <w:jc w:val="both"/>
        <w:rPr>
          <w:sz w:val="27"/>
          <w:szCs w:val="27"/>
        </w:rPr>
      </w:pPr>
    </w:p>
    <w:p w14:paraId="06139747" w14:textId="77777777" w:rsidR="00736055" w:rsidRDefault="00000000" w:rsidP="003A249C">
      <w:pPr>
        <w:pStyle w:val="Corpodetexto"/>
        <w:kinsoku w:val="0"/>
        <w:overflowPunct w:val="0"/>
        <w:jc w:val="both"/>
        <w:rPr>
          <w:spacing w:val="-1"/>
        </w:rPr>
      </w:pPr>
      <w:r>
        <w:rPr>
          <w:spacing w:val="-1"/>
        </w:rPr>
        <w:t>Escopo:</w:t>
      </w:r>
    </w:p>
    <w:p w14:paraId="7C4BE8BA" w14:textId="77777777" w:rsidR="00502015" w:rsidRDefault="00502015" w:rsidP="003A249C">
      <w:pPr>
        <w:pStyle w:val="Corpodetexto"/>
        <w:kinsoku w:val="0"/>
        <w:overflowPunct w:val="0"/>
        <w:jc w:val="both"/>
        <w:rPr>
          <w:spacing w:val="-1"/>
        </w:rPr>
      </w:pPr>
      <w:r>
        <w:rPr>
          <w:spacing w:val="-1"/>
        </w:rPr>
        <w:tab/>
      </w:r>
    </w:p>
    <w:p w14:paraId="7DC4EB53" w14:textId="66378DE8" w:rsidR="00502015" w:rsidRDefault="00502015" w:rsidP="00502015">
      <w:pPr>
        <w:pStyle w:val="Corpodetexto"/>
        <w:kinsoku w:val="0"/>
        <w:overflowPunct w:val="0"/>
        <w:ind w:firstLine="618"/>
        <w:jc w:val="both"/>
        <w:rPr>
          <w:spacing w:val="-1"/>
        </w:rPr>
      </w:pPr>
      <w:r w:rsidRPr="00502015">
        <w:rPr>
          <w:spacing w:val="-1"/>
        </w:rPr>
        <w:t>O escopo dos testes abrange as principais funcionalidades do site saucedemo.com. Isso inclui:</w:t>
      </w:r>
    </w:p>
    <w:p w14:paraId="539DC265" w14:textId="77777777" w:rsidR="00502015" w:rsidRDefault="00502015" w:rsidP="003A249C">
      <w:pPr>
        <w:pStyle w:val="Corpodetexto"/>
        <w:kinsoku w:val="0"/>
        <w:overflowPunct w:val="0"/>
        <w:jc w:val="both"/>
        <w:rPr>
          <w:spacing w:val="-1"/>
        </w:rPr>
      </w:pPr>
    </w:p>
    <w:p w14:paraId="60FB62C7" w14:textId="542E5D89" w:rsidR="00502015" w:rsidRDefault="00502015" w:rsidP="00502015">
      <w:pPr>
        <w:pStyle w:val="Corpodetexto"/>
        <w:kinsoku w:val="0"/>
        <w:overflowPunct w:val="0"/>
        <w:jc w:val="both"/>
      </w:pPr>
      <w:r>
        <w:t>1)</w:t>
      </w:r>
      <w:r>
        <w:tab/>
      </w:r>
      <w:r>
        <w:t>Autenticação e Login:</w:t>
      </w:r>
    </w:p>
    <w:p w14:paraId="2709441C" w14:textId="77777777" w:rsidR="00502015" w:rsidRDefault="00502015" w:rsidP="00502015">
      <w:pPr>
        <w:pStyle w:val="Corpodetexto"/>
        <w:kinsoku w:val="0"/>
        <w:overflowPunct w:val="0"/>
        <w:jc w:val="both"/>
      </w:pPr>
    </w:p>
    <w:p w14:paraId="2986BB84" w14:textId="77777777" w:rsidR="00502015" w:rsidRDefault="00502015" w:rsidP="00502015">
      <w:pPr>
        <w:pStyle w:val="Corpodetexto"/>
        <w:numPr>
          <w:ilvl w:val="0"/>
          <w:numId w:val="7"/>
        </w:numPr>
        <w:kinsoku w:val="0"/>
        <w:overflowPunct w:val="0"/>
        <w:jc w:val="both"/>
      </w:pPr>
      <w:r>
        <w:t>Testar o processo de login com credenciais válidas.</w:t>
      </w:r>
    </w:p>
    <w:p w14:paraId="30D48C86" w14:textId="77E8D5EA" w:rsidR="00502015" w:rsidRDefault="00502015" w:rsidP="00502015">
      <w:pPr>
        <w:pStyle w:val="Corpodetexto"/>
        <w:numPr>
          <w:ilvl w:val="0"/>
          <w:numId w:val="7"/>
        </w:numPr>
        <w:kinsoku w:val="0"/>
        <w:overflowPunct w:val="0"/>
        <w:jc w:val="both"/>
      </w:pPr>
      <w:r>
        <w:t>Testar o login com credenciais inválidas (senha incorreta, usuário inexistente</w:t>
      </w:r>
      <w:r>
        <w:t>, campo de senha e login vazio</w:t>
      </w:r>
      <w:r>
        <w:t>).</w:t>
      </w:r>
    </w:p>
    <w:p w14:paraId="12371D6F" w14:textId="651FB4CA" w:rsidR="00736055" w:rsidRDefault="00502015" w:rsidP="00502015">
      <w:pPr>
        <w:pStyle w:val="Corpodetexto"/>
        <w:numPr>
          <w:ilvl w:val="0"/>
          <w:numId w:val="7"/>
        </w:numPr>
        <w:kinsoku w:val="0"/>
        <w:overflowPunct w:val="0"/>
        <w:jc w:val="both"/>
      </w:pPr>
      <w:r>
        <w:t>Verificar se o usuário pode se desconectar corretamente.</w:t>
      </w:r>
    </w:p>
    <w:p w14:paraId="407F1C89" w14:textId="77777777" w:rsidR="00502015" w:rsidRDefault="00502015" w:rsidP="00502015">
      <w:pPr>
        <w:pStyle w:val="Corpodetexto"/>
        <w:kinsoku w:val="0"/>
        <w:overflowPunct w:val="0"/>
        <w:ind w:left="822"/>
        <w:jc w:val="both"/>
      </w:pPr>
    </w:p>
    <w:p w14:paraId="1791C84D" w14:textId="5CEF8D11" w:rsidR="00502015" w:rsidRDefault="00502015" w:rsidP="00502015">
      <w:pPr>
        <w:pStyle w:val="Corpodetexto"/>
        <w:kinsoku w:val="0"/>
        <w:overflowPunct w:val="0"/>
        <w:jc w:val="both"/>
      </w:pPr>
      <w:r>
        <w:t>2)</w:t>
      </w:r>
      <w:r>
        <w:tab/>
      </w:r>
      <w:r>
        <w:t>Catálogo de Produtos:</w:t>
      </w:r>
    </w:p>
    <w:p w14:paraId="4EBDEC31" w14:textId="77777777" w:rsidR="00502015" w:rsidRDefault="00502015" w:rsidP="00502015">
      <w:pPr>
        <w:pStyle w:val="Corpodetexto"/>
        <w:kinsoku w:val="0"/>
        <w:overflowPunct w:val="0"/>
        <w:jc w:val="both"/>
      </w:pPr>
    </w:p>
    <w:p w14:paraId="671AF2CF" w14:textId="77777777" w:rsidR="00502015" w:rsidRDefault="00502015" w:rsidP="00502015">
      <w:pPr>
        <w:pStyle w:val="Corpodetexto"/>
        <w:numPr>
          <w:ilvl w:val="0"/>
          <w:numId w:val="8"/>
        </w:numPr>
        <w:kinsoku w:val="0"/>
        <w:overflowPunct w:val="0"/>
        <w:jc w:val="both"/>
      </w:pPr>
      <w:r>
        <w:t>Verificar a exibição adequada dos produtos no catálogo.</w:t>
      </w:r>
    </w:p>
    <w:p w14:paraId="118F110F" w14:textId="4DC5C420" w:rsidR="00502015" w:rsidRDefault="00502015" w:rsidP="00502015">
      <w:pPr>
        <w:pStyle w:val="Corpodetexto"/>
        <w:numPr>
          <w:ilvl w:val="0"/>
          <w:numId w:val="8"/>
        </w:numPr>
        <w:kinsoku w:val="0"/>
        <w:overflowPunct w:val="0"/>
        <w:jc w:val="both"/>
      </w:pPr>
      <w:r>
        <w:t xml:space="preserve">Testar a funcionalidade de </w:t>
      </w:r>
      <w:r>
        <w:t>filtro</w:t>
      </w:r>
      <w:r>
        <w:t xml:space="preserve"> de produtos.</w:t>
      </w:r>
    </w:p>
    <w:p w14:paraId="5D22FA59" w14:textId="77777777" w:rsidR="00BB5562" w:rsidRDefault="00BB5562" w:rsidP="00BB5562">
      <w:pPr>
        <w:pStyle w:val="Corpodetexto"/>
        <w:kinsoku w:val="0"/>
        <w:overflowPunct w:val="0"/>
        <w:jc w:val="both"/>
      </w:pPr>
    </w:p>
    <w:p w14:paraId="6995E852" w14:textId="77777777" w:rsidR="00BB5562" w:rsidRDefault="00BB5562" w:rsidP="00BB5562">
      <w:pPr>
        <w:pStyle w:val="Corpodetexto"/>
        <w:kinsoku w:val="0"/>
        <w:overflowPunct w:val="0"/>
        <w:jc w:val="both"/>
      </w:pPr>
      <w:r>
        <w:t>3)</w:t>
      </w:r>
      <w:r>
        <w:tab/>
      </w:r>
      <w:r>
        <w:t>Carrinho de Compras:</w:t>
      </w:r>
    </w:p>
    <w:p w14:paraId="36FE87CD" w14:textId="77777777" w:rsidR="00BB5562" w:rsidRDefault="00BB5562" w:rsidP="00BB5562">
      <w:pPr>
        <w:pStyle w:val="Corpodetexto"/>
        <w:kinsoku w:val="0"/>
        <w:overflowPunct w:val="0"/>
        <w:jc w:val="both"/>
      </w:pPr>
    </w:p>
    <w:p w14:paraId="5DACA088" w14:textId="77777777" w:rsidR="00BB5562" w:rsidRDefault="00BB5562" w:rsidP="00BB5562">
      <w:pPr>
        <w:pStyle w:val="Corpodetexto"/>
        <w:numPr>
          <w:ilvl w:val="0"/>
          <w:numId w:val="9"/>
        </w:numPr>
        <w:kinsoku w:val="0"/>
        <w:overflowPunct w:val="0"/>
        <w:jc w:val="both"/>
      </w:pPr>
      <w:r>
        <w:t>Testar a adição de produtos ao carrinho de compras.</w:t>
      </w:r>
    </w:p>
    <w:p w14:paraId="4297722C" w14:textId="77777777" w:rsidR="00BB5562" w:rsidRDefault="00BB5562" w:rsidP="00BB5562">
      <w:pPr>
        <w:pStyle w:val="Corpodetexto"/>
        <w:numPr>
          <w:ilvl w:val="0"/>
          <w:numId w:val="9"/>
        </w:numPr>
        <w:kinsoku w:val="0"/>
        <w:overflowPunct w:val="0"/>
        <w:jc w:val="both"/>
      </w:pPr>
      <w:r>
        <w:t>Testar a remoção de produtos do carrinho de compras.</w:t>
      </w:r>
    </w:p>
    <w:p w14:paraId="53C4355B" w14:textId="4703E9FC" w:rsidR="00BB5562" w:rsidRDefault="00BB5562" w:rsidP="00BB5562">
      <w:pPr>
        <w:pStyle w:val="Corpodetexto"/>
        <w:numPr>
          <w:ilvl w:val="0"/>
          <w:numId w:val="9"/>
        </w:numPr>
        <w:kinsoku w:val="0"/>
        <w:overflowPunct w:val="0"/>
        <w:jc w:val="both"/>
      </w:pPr>
      <w:r>
        <w:t>Verificar se os preços e quantidades dos itens no carrinho são calculados corretamente.</w:t>
      </w:r>
    </w:p>
    <w:p w14:paraId="1D18964D" w14:textId="77777777" w:rsidR="00BB5562" w:rsidRDefault="00BB5562" w:rsidP="00BB5562">
      <w:pPr>
        <w:pStyle w:val="Corpodetexto"/>
        <w:kinsoku w:val="0"/>
        <w:overflowPunct w:val="0"/>
        <w:ind w:left="822"/>
        <w:jc w:val="both"/>
      </w:pPr>
    </w:p>
    <w:p w14:paraId="7185757C" w14:textId="77777777" w:rsidR="00BB5562" w:rsidRDefault="00BB5562" w:rsidP="00BB5562">
      <w:pPr>
        <w:pStyle w:val="Corpodetexto"/>
        <w:kinsoku w:val="0"/>
        <w:overflowPunct w:val="0"/>
        <w:jc w:val="both"/>
      </w:pPr>
      <w:r>
        <w:t>4)</w:t>
      </w:r>
      <w:r>
        <w:tab/>
      </w:r>
      <w:r>
        <w:t>Finalização da Compra:</w:t>
      </w:r>
    </w:p>
    <w:p w14:paraId="27F9095D" w14:textId="77777777" w:rsidR="00BB5562" w:rsidRDefault="00BB5562" w:rsidP="00BB5562">
      <w:pPr>
        <w:pStyle w:val="Corpodetexto"/>
        <w:kinsoku w:val="0"/>
        <w:overflowPunct w:val="0"/>
        <w:jc w:val="both"/>
      </w:pPr>
    </w:p>
    <w:p w14:paraId="17E8FD3E" w14:textId="77777777" w:rsidR="00BB5562" w:rsidRDefault="00BB5562" w:rsidP="00BB5562">
      <w:pPr>
        <w:pStyle w:val="Corpodetexto"/>
        <w:numPr>
          <w:ilvl w:val="0"/>
          <w:numId w:val="10"/>
        </w:numPr>
        <w:kinsoku w:val="0"/>
        <w:overflowPunct w:val="0"/>
        <w:jc w:val="both"/>
      </w:pPr>
      <w:r>
        <w:t>Testar o processo de checkout e finalização da compra.</w:t>
      </w:r>
    </w:p>
    <w:p w14:paraId="6047FFCC" w14:textId="77777777" w:rsidR="00BB5562" w:rsidRDefault="00BB5562" w:rsidP="00BB5562">
      <w:pPr>
        <w:pStyle w:val="Corpodetexto"/>
        <w:numPr>
          <w:ilvl w:val="0"/>
          <w:numId w:val="10"/>
        </w:numPr>
        <w:kinsoku w:val="0"/>
        <w:overflowPunct w:val="0"/>
        <w:jc w:val="both"/>
      </w:pPr>
      <w:r>
        <w:t>Verificar a funcionalidade de preenchimento de informações de entrega.</w:t>
      </w:r>
    </w:p>
    <w:p w14:paraId="3F8D7395" w14:textId="77777777" w:rsidR="00BB5562" w:rsidRDefault="00BB5562" w:rsidP="00BB5562">
      <w:pPr>
        <w:pStyle w:val="Corpodetexto"/>
        <w:kinsoku w:val="0"/>
        <w:overflowPunct w:val="0"/>
        <w:ind w:left="822"/>
        <w:jc w:val="both"/>
      </w:pPr>
    </w:p>
    <w:p w14:paraId="660C267C" w14:textId="77777777" w:rsidR="00BB5562" w:rsidRDefault="00BB5562" w:rsidP="00BB5562">
      <w:pPr>
        <w:pStyle w:val="Corpodetexto"/>
        <w:kinsoku w:val="0"/>
        <w:overflowPunct w:val="0"/>
        <w:jc w:val="both"/>
      </w:pPr>
      <w:r>
        <w:t>5)</w:t>
      </w:r>
      <w:r>
        <w:tab/>
      </w:r>
      <w:r>
        <w:t>Validação de Formulários:</w:t>
      </w:r>
    </w:p>
    <w:p w14:paraId="7B2D50AA" w14:textId="77777777" w:rsidR="00BB5562" w:rsidRDefault="00BB5562" w:rsidP="00BB5562">
      <w:pPr>
        <w:pStyle w:val="Corpodetexto"/>
        <w:kinsoku w:val="0"/>
        <w:overflowPunct w:val="0"/>
        <w:jc w:val="both"/>
      </w:pPr>
    </w:p>
    <w:p w14:paraId="46C7783F" w14:textId="147C7FFF" w:rsidR="00BB5562" w:rsidRDefault="00BB5562" w:rsidP="00BB5562">
      <w:pPr>
        <w:pStyle w:val="Corpodetexto"/>
        <w:numPr>
          <w:ilvl w:val="0"/>
          <w:numId w:val="11"/>
        </w:numPr>
        <w:kinsoku w:val="0"/>
        <w:overflowPunct w:val="0"/>
        <w:jc w:val="both"/>
      </w:pPr>
      <w:r>
        <w:t>Testar a validação de formulários para garantir que os campos sejam preenchidos corretamente.</w:t>
      </w:r>
    </w:p>
    <w:p w14:paraId="1BA287F5" w14:textId="77777777" w:rsidR="009D1BD0" w:rsidRDefault="009D1BD0" w:rsidP="009D1BD0">
      <w:pPr>
        <w:pStyle w:val="Corpodetexto"/>
        <w:kinsoku w:val="0"/>
        <w:overflowPunct w:val="0"/>
        <w:jc w:val="both"/>
      </w:pPr>
    </w:p>
    <w:p w14:paraId="3E7CBA2C" w14:textId="4AAECAC7" w:rsidR="009D1BD0" w:rsidRDefault="009D1BD0" w:rsidP="009D1BD0">
      <w:pPr>
        <w:pStyle w:val="Corpodetexto"/>
        <w:kinsoku w:val="0"/>
        <w:overflowPunct w:val="0"/>
        <w:jc w:val="both"/>
      </w:pPr>
      <w:r>
        <w:t>6)</w:t>
      </w:r>
      <w:r>
        <w:tab/>
      </w:r>
      <w:r w:rsidRPr="009D1BD0">
        <w:t>Responsividade em Dispositivos Móveis</w:t>
      </w:r>
      <w:r>
        <w:t>:</w:t>
      </w:r>
    </w:p>
    <w:p w14:paraId="28CD253A" w14:textId="77777777" w:rsidR="009D1BD0" w:rsidRDefault="009D1BD0" w:rsidP="009D1BD0">
      <w:pPr>
        <w:pStyle w:val="Corpodetexto"/>
        <w:kinsoku w:val="0"/>
        <w:overflowPunct w:val="0"/>
        <w:jc w:val="both"/>
      </w:pPr>
    </w:p>
    <w:p w14:paraId="354D8AF2" w14:textId="6CA4F26B" w:rsidR="009D1BD0" w:rsidRDefault="009D1BD0" w:rsidP="009D1BD0">
      <w:pPr>
        <w:pStyle w:val="Corpodetexto"/>
        <w:numPr>
          <w:ilvl w:val="0"/>
          <w:numId w:val="11"/>
        </w:numPr>
        <w:kinsoku w:val="0"/>
        <w:overflowPunct w:val="0"/>
        <w:jc w:val="both"/>
      </w:pPr>
      <w:r w:rsidRPr="009D1BD0">
        <w:t>Verificar se a aplicação é responsiva em diferentes tamanhos de tela (testar em dispositivos móveis).</w:t>
      </w:r>
    </w:p>
    <w:p w14:paraId="6770E145" w14:textId="77777777" w:rsidR="003A249C" w:rsidRDefault="003A249C" w:rsidP="003A249C">
      <w:pPr>
        <w:pStyle w:val="Corpodetexto"/>
        <w:kinsoku w:val="0"/>
        <w:overflowPunct w:val="0"/>
        <w:ind w:left="0"/>
        <w:jc w:val="both"/>
      </w:pPr>
    </w:p>
    <w:p w14:paraId="707F0BE0" w14:textId="77777777" w:rsidR="003A249C" w:rsidRDefault="003A249C" w:rsidP="003A249C">
      <w:pPr>
        <w:pStyle w:val="Corpodetexto"/>
        <w:kinsoku w:val="0"/>
        <w:overflowPunct w:val="0"/>
        <w:ind w:left="0"/>
        <w:jc w:val="both"/>
      </w:pPr>
    </w:p>
    <w:p w14:paraId="54F77B39" w14:textId="77777777" w:rsidR="003A249C" w:rsidRDefault="003A249C" w:rsidP="003A249C">
      <w:pPr>
        <w:pStyle w:val="Corpodetexto"/>
        <w:kinsoku w:val="0"/>
        <w:overflowPunct w:val="0"/>
        <w:ind w:left="0"/>
        <w:jc w:val="both"/>
      </w:pPr>
    </w:p>
    <w:p w14:paraId="353F1472" w14:textId="77777777" w:rsidR="003A249C" w:rsidRDefault="003A249C" w:rsidP="003A249C">
      <w:pPr>
        <w:pStyle w:val="Corpodetexto"/>
        <w:kinsoku w:val="0"/>
        <w:overflowPunct w:val="0"/>
        <w:ind w:left="0"/>
        <w:jc w:val="both"/>
      </w:pPr>
    </w:p>
    <w:p w14:paraId="500031FB" w14:textId="77777777" w:rsidR="003A249C" w:rsidRDefault="003A249C" w:rsidP="003A249C">
      <w:pPr>
        <w:pStyle w:val="Corpodetexto"/>
        <w:kinsoku w:val="0"/>
        <w:overflowPunct w:val="0"/>
        <w:ind w:left="0"/>
        <w:jc w:val="both"/>
      </w:pPr>
    </w:p>
    <w:p w14:paraId="328A387C" w14:textId="77777777" w:rsidR="003A249C" w:rsidRDefault="003A249C" w:rsidP="003A249C">
      <w:pPr>
        <w:pStyle w:val="Corpodetexto"/>
        <w:kinsoku w:val="0"/>
        <w:overflowPunct w:val="0"/>
        <w:ind w:left="0"/>
        <w:jc w:val="both"/>
      </w:pPr>
    </w:p>
    <w:p w14:paraId="7BA5BFC4" w14:textId="77777777" w:rsidR="003A249C" w:rsidRDefault="003A249C" w:rsidP="003A249C">
      <w:pPr>
        <w:pStyle w:val="Corpodetexto"/>
        <w:kinsoku w:val="0"/>
        <w:overflowPunct w:val="0"/>
        <w:ind w:left="0"/>
        <w:jc w:val="both"/>
      </w:pPr>
    </w:p>
    <w:p w14:paraId="20BAB06D" w14:textId="77777777" w:rsidR="003A249C" w:rsidRDefault="003A249C" w:rsidP="003A249C">
      <w:pPr>
        <w:pStyle w:val="Corpodetexto"/>
        <w:kinsoku w:val="0"/>
        <w:overflowPunct w:val="0"/>
        <w:ind w:left="0"/>
        <w:jc w:val="both"/>
      </w:pPr>
    </w:p>
    <w:p w14:paraId="350F0091" w14:textId="77777777" w:rsidR="003A249C" w:rsidRDefault="003A249C" w:rsidP="003A249C">
      <w:pPr>
        <w:pStyle w:val="Corpodetexto"/>
        <w:kinsoku w:val="0"/>
        <w:overflowPunct w:val="0"/>
        <w:ind w:left="0"/>
        <w:jc w:val="both"/>
      </w:pPr>
    </w:p>
    <w:p w14:paraId="1B9592A5" w14:textId="77777777" w:rsidR="003A249C" w:rsidRDefault="003A249C" w:rsidP="003A249C">
      <w:pPr>
        <w:pStyle w:val="Corpodetexto"/>
        <w:kinsoku w:val="0"/>
        <w:overflowPunct w:val="0"/>
        <w:ind w:left="0"/>
        <w:jc w:val="both"/>
      </w:pPr>
    </w:p>
    <w:p w14:paraId="542780DB" w14:textId="77777777" w:rsidR="003A249C" w:rsidRDefault="003A249C" w:rsidP="003A249C">
      <w:pPr>
        <w:pStyle w:val="Corpodetexto"/>
        <w:kinsoku w:val="0"/>
        <w:overflowPunct w:val="0"/>
        <w:ind w:left="0"/>
        <w:jc w:val="both"/>
      </w:pPr>
    </w:p>
    <w:p w14:paraId="0A874540" w14:textId="77777777" w:rsidR="003A249C" w:rsidRDefault="003A249C" w:rsidP="003A249C">
      <w:pPr>
        <w:pStyle w:val="Corpodetexto"/>
        <w:kinsoku w:val="0"/>
        <w:overflowPunct w:val="0"/>
        <w:ind w:left="0"/>
        <w:jc w:val="both"/>
      </w:pPr>
    </w:p>
    <w:p w14:paraId="02786D1D" w14:textId="77777777" w:rsidR="003A249C" w:rsidRDefault="003A249C" w:rsidP="003A249C">
      <w:pPr>
        <w:pStyle w:val="Corpodetexto"/>
        <w:kinsoku w:val="0"/>
        <w:overflowPunct w:val="0"/>
        <w:ind w:left="0"/>
        <w:jc w:val="both"/>
      </w:pPr>
    </w:p>
    <w:p w14:paraId="60FEA23D" w14:textId="77777777" w:rsidR="003A249C" w:rsidRDefault="003A249C" w:rsidP="003A249C">
      <w:pPr>
        <w:pStyle w:val="Corpodetexto"/>
        <w:kinsoku w:val="0"/>
        <w:overflowPunct w:val="0"/>
        <w:ind w:left="0"/>
        <w:jc w:val="both"/>
      </w:pPr>
    </w:p>
    <w:p w14:paraId="23A2DA8D" w14:textId="77777777" w:rsidR="003A249C" w:rsidRDefault="003A249C" w:rsidP="003A249C">
      <w:pPr>
        <w:pStyle w:val="Corpodetexto"/>
        <w:kinsoku w:val="0"/>
        <w:overflowPunct w:val="0"/>
        <w:ind w:left="0"/>
        <w:jc w:val="both"/>
      </w:pPr>
    </w:p>
    <w:p w14:paraId="3882A8E4" w14:textId="77777777" w:rsidR="00502015" w:rsidRDefault="00502015" w:rsidP="003A249C">
      <w:pPr>
        <w:pStyle w:val="Corpodetexto"/>
        <w:kinsoku w:val="0"/>
        <w:overflowPunct w:val="0"/>
        <w:ind w:left="0"/>
        <w:jc w:val="both"/>
      </w:pPr>
    </w:p>
    <w:p w14:paraId="77AF16ED" w14:textId="77777777" w:rsidR="00736055" w:rsidRDefault="00000000" w:rsidP="00BB5562">
      <w:pPr>
        <w:pStyle w:val="Corpodetexto"/>
        <w:kinsoku w:val="0"/>
        <w:overflowPunct w:val="0"/>
        <w:spacing w:before="185"/>
        <w:ind w:left="0"/>
        <w:jc w:val="both"/>
        <w:rPr>
          <w:spacing w:val="-5"/>
        </w:rPr>
      </w:pPr>
      <w:r>
        <w:rPr>
          <w:spacing w:val="-1"/>
        </w:rPr>
        <w:t>Plano</w:t>
      </w:r>
      <w:r>
        <w:rPr>
          <w:spacing w:val="1"/>
        </w:rPr>
        <w:t xml:space="preserve"> </w:t>
      </w:r>
      <w:r>
        <w:rPr>
          <w:spacing w:val="-2"/>
        </w:rPr>
        <w:t>de</w:t>
      </w:r>
      <w:r>
        <w:t xml:space="preserve"> </w:t>
      </w:r>
      <w:r>
        <w:rPr>
          <w:spacing w:val="-5"/>
        </w:rPr>
        <w:t>Teste:</w:t>
      </w:r>
    </w:p>
    <w:p w14:paraId="7E747E1F" w14:textId="77777777" w:rsidR="00BB5562" w:rsidRDefault="00BB5562" w:rsidP="00BB5562">
      <w:pPr>
        <w:pStyle w:val="Corpodetexto"/>
        <w:kinsoku w:val="0"/>
        <w:overflowPunct w:val="0"/>
        <w:spacing w:before="185"/>
        <w:ind w:left="0"/>
        <w:jc w:val="both"/>
        <w:rPr>
          <w:spacing w:val="-5"/>
        </w:rPr>
      </w:pPr>
    </w:p>
    <w:p w14:paraId="4C515146" w14:textId="1B8B284F" w:rsidR="00BB5562" w:rsidRDefault="00BB5562" w:rsidP="003A249C">
      <w:pPr>
        <w:pStyle w:val="Corpodetexto"/>
        <w:kinsoku w:val="0"/>
        <w:overflowPunct w:val="0"/>
        <w:spacing w:before="2" w:line="401" w:lineRule="auto"/>
        <w:ind w:right="83"/>
        <w:jc w:val="both"/>
      </w:pPr>
      <w:r>
        <w:t>1)</w:t>
      </w:r>
      <w:r>
        <w:tab/>
      </w:r>
      <w:r w:rsidRPr="00BB5562">
        <w:t>Funcionalidade: Autenticação e Login</w:t>
      </w:r>
    </w:p>
    <w:p w14:paraId="41505864" w14:textId="4AC18BF3" w:rsidR="00BB5562" w:rsidRDefault="003A249C" w:rsidP="00BB5562">
      <w:pPr>
        <w:pStyle w:val="Corpodetexto"/>
        <w:kinsoku w:val="0"/>
        <w:overflowPunct w:val="0"/>
        <w:spacing w:before="2" w:line="401" w:lineRule="auto"/>
        <w:ind w:right="83"/>
        <w:jc w:val="both"/>
      </w:pPr>
      <w:r>
        <w:t xml:space="preserve">1.1 </w:t>
      </w:r>
      <w:r w:rsidR="00BB5562">
        <w:t>Cenário: Login com credenciais válidas</w:t>
      </w:r>
    </w:p>
    <w:p w14:paraId="425BD6DC" w14:textId="77777777" w:rsidR="00BB5562" w:rsidRDefault="00BB5562" w:rsidP="00BB5562">
      <w:pPr>
        <w:pStyle w:val="Corpodetexto"/>
        <w:kinsoku w:val="0"/>
        <w:overflowPunct w:val="0"/>
        <w:spacing w:before="2" w:line="401" w:lineRule="auto"/>
        <w:ind w:right="83"/>
        <w:jc w:val="both"/>
      </w:pPr>
      <w:r>
        <w:t>Dado que estou na página de login do saucedemo.com</w:t>
      </w:r>
    </w:p>
    <w:p w14:paraId="584E8A4A" w14:textId="77777777" w:rsidR="00BB5562" w:rsidRDefault="00BB5562" w:rsidP="00BB5562">
      <w:pPr>
        <w:pStyle w:val="Corpodetexto"/>
        <w:kinsoku w:val="0"/>
        <w:overflowPunct w:val="0"/>
        <w:spacing w:before="2" w:line="401" w:lineRule="auto"/>
        <w:ind w:right="83"/>
        <w:jc w:val="both"/>
      </w:pPr>
      <w:r>
        <w:t>Quando informo minhas credenciais válidas:</w:t>
      </w:r>
    </w:p>
    <w:p w14:paraId="5D40B473" w14:textId="0C403300" w:rsidR="00BB5562" w:rsidRDefault="00BB5562" w:rsidP="00BB5562">
      <w:pPr>
        <w:pStyle w:val="Corpodetexto"/>
        <w:kinsoku w:val="0"/>
        <w:overflowPunct w:val="0"/>
        <w:spacing w:before="2" w:line="401" w:lineRule="auto"/>
        <w:ind w:right="83"/>
        <w:jc w:val="both"/>
      </w:pPr>
      <w:r>
        <w:t xml:space="preserve">Usuário: </w:t>
      </w:r>
      <w:proofErr w:type="spellStart"/>
      <w:r w:rsidRPr="00BB5562">
        <w:t>standard_user</w:t>
      </w:r>
      <w:proofErr w:type="spellEnd"/>
      <w:r>
        <w:t xml:space="preserve">   </w:t>
      </w:r>
    </w:p>
    <w:p w14:paraId="4B0F31F6" w14:textId="06E6DD68" w:rsidR="00BB5562" w:rsidRDefault="00BB5562" w:rsidP="00BB5562">
      <w:pPr>
        <w:pStyle w:val="Corpodetexto"/>
        <w:kinsoku w:val="0"/>
        <w:overflowPunct w:val="0"/>
        <w:spacing w:before="2" w:line="401" w:lineRule="auto"/>
        <w:ind w:right="83"/>
        <w:jc w:val="both"/>
      </w:pPr>
      <w:r>
        <w:t>Senha</w:t>
      </w:r>
      <w:r>
        <w:t xml:space="preserve">: </w:t>
      </w:r>
      <w:proofErr w:type="spellStart"/>
      <w:r w:rsidRPr="00BB5562">
        <w:t>secret_sauce</w:t>
      </w:r>
      <w:proofErr w:type="spellEnd"/>
      <w:r>
        <w:t xml:space="preserve">      </w:t>
      </w:r>
    </w:p>
    <w:p w14:paraId="20FC839C" w14:textId="77777777" w:rsidR="00BB5562" w:rsidRDefault="00BB5562" w:rsidP="00BB5562">
      <w:pPr>
        <w:pStyle w:val="Corpodetexto"/>
        <w:kinsoku w:val="0"/>
        <w:overflowPunct w:val="0"/>
        <w:spacing w:before="2" w:line="401" w:lineRule="auto"/>
        <w:ind w:right="83"/>
        <w:jc w:val="both"/>
      </w:pPr>
      <w:r>
        <w:t>E clico no botão "Login"</w:t>
      </w:r>
    </w:p>
    <w:p w14:paraId="15D780F2" w14:textId="1251B7F7" w:rsidR="003A249C" w:rsidRDefault="00BB5562" w:rsidP="00BB5562">
      <w:pPr>
        <w:pStyle w:val="Corpodetexto"/>
        <w:kinsoku w:val="0"/>
        <w:overflowPunct w:val="0"/>
        <w:spacing w:before="2" w:line="401" w:lineRule="auto"/>
        <w:ind w:right="83"/>
        <w:jc w:val="both"/>
      </w:pPr>
      <w:r>
        <w:t>Então sou redirecionado para a página inicial do site</w:t>
      </w:r>
    </w:p>
    <w:p w14:paraId="05BADC0E" w14:textId="77777777" w:rsidR="00BB5562" w:rsidRDefault="00BB5562" w:rsidP="00BB5562">
      <w:pPr>
        <w:pStyle w:val="Corpodetexto"/>
        <w:kinsoku w:val="0"/>
        <w:overflowPunct w:val="0"/>
        <w:spacing w:before="2" w:line="401" w:lineRule="auto"/>
        <w:ind w:right="83"/>
        <w:jc w:val="both"/>
      </w:pPr>
    </w:p>
    <w:p w14:paraId="13AF0DF4" w14:textId="77777777" w:rsidR="00BB5562" w:rsidRDefault="00BB5562" w:rsidP="00BB5562">
      <w:pPr>
        <w:pStyle w:val="Corpodetexto"/>
        <w:kinsoku w:val="0"/>
        <w:overflowPunct w:val="0"/>
        <w:spacing w:before="2" w:line="401" w:lineRule="auto"/>
        <w:ind w:right="83"/>
        <w:jc w:val="both"/>
      </w:pPr>
      <w:r>
        <w:t xml:space="preserve">1.2 </w:t>
      </w:r>
      <w:r>
        <w:t>Cenário: Login com credenciais inválidas</w:t>
      </w:r>
    </w:p>
    <w:p w14:paraId="3DB6FB65" w14:textId="77777777" w:rsidR="00BB5562" w:rsidRDefault="00BB5562" w:rsidP="00BB5562">
      <w:pPr>
        <w:pStyle w:val="Corpodetexto"/>
        <w:kinsoku w:val="0"/>
        <w:overflowPunct w:val="0"/>
        <w:spacing w:before="2" w:line="401" w:lineRule="auto"/>
        <w:ind w:right="83"/>
        <w:jc w:val="both"/>
      </w:pPr>
      <w:r>
        <w:t>Dado que estou na página de login do saucedemo.com</w:t>
      </w:r>
    </w:p>
    <w:p w14:paraId="2FD71C8C" w14:textId="77777777" w:rsidR="00BB5562" w:rsidRDefault="00BB5562" w:rsidP="00BB5562">
      <w:pPr>
        <w:pStyle w:val="Corpodetexto"/>
        <w:kinsoku w:val="0"/>
        <w:overflowPunct w:val="0"/>
        <w:spacing w:before="2" w:line="401" w:lineRule="auto"/>
        <w:ind w:right="83"/>
        <w:jc w:val="both"/>
      </w:pPr>
      <w:r>
        <w:t>Quando informo credenciais inválidas:</w:t>
      </w:r>
    </w:p>
    <w:p w14:paraId="1AB8C94E" w14:textId="4A18E5B2" w:rsidR="00C13603" w:rsidRDefault="00C13603" w:rsidP="00C13603">
      <w:pPr>
        <w:pStyle w:val="Corpodetexto"/>
        <w:kinsoku w:val="0"/>
        <w:overflowPunct w:val="0"/>
        <w:spacing w:before="2" w:line="401" w:lineRule="auto"/>
        <w:ind w:right="83"/>
        <w:jc w:val="both"/>
      </w:pPr>
      <w:r>
        <w:t xml:space="preserve">Usuário: </w:t>
      </w:r>
      <w:proofErr w:type="spellStart"/>
      <w:r w:rsidRPr="00BB5562">
        <w:t>standard_user</w:t>
      </w:r>
      <w:proofErr w:type="spellEnd"/>
      <w:r>
        <w:t xml:space="preserve">   </w:t>
      </w:r>
    </w:p>
    <w:p w14:paraId="40C2F89D" w14:textId="33016811" w:rsidR="00C13603" w:rsidRDefault="00C13603" w:rsidP="00C13603">
      <w:pPr>
        <w:pStyle w:val="Corpodetexto"/>
        <w:kinsoku w:val="0"/>
        <w:overflowPunct w:val="0"/>
        <w:spacing w:before="2" w:line="401" w:lineRule="auto"/>
        <w:ind w:right="83"/>
        <w:jc w:val="both"/>
      </w:pPr>
      <w:r>
        <w:t xml:space="preserve">Senha: </w:t>
      </w:r>
      <w:r>
        <w:t xml:space="preserve">123abc </w:t>
      </w:r>
    </w:p>
    <w:p w14:paraId="0CDCACB5" w14:textId="3830BCAD" w:rsidR="00BB5562" w:rsidRDefault="00BB5562" w:rsidP="00C13603">
      <w:pPr>
        <w:pStyle w:val="Corpodetexto"/>
        <w:kinsoku w:val="0"/>
        <w:overflowPunct w:val="0"/>
        <w:spacing w:before="2" w:line="401" w:lineRule="auto"/>
        <w:ind w:right="83"/>
        <w:jc w:val="both"/>
      </w:pPr>
      <w:r>
        <w:t>E clico no botão "Login"</w:t>
      </w:r>
    </w:p>
    <w:p w14:paraId="1B6F00C3" w14:textId="08DA4EEF" w:rsidR="00BB5562" w:rsidRDefault="00BB5562" w:rsidP="00BB5562">
      <w:pPr>
        <w:pStyle w:val="Corpodetexto"/>
        <w:kinsoku w:val="0"/>
        <w:overflowPunct w:val="0"/>
        <w:spacing w:before="2" w:line="401" w:lineRule="auto"/>
        <w:ind w:right="83"/>
        <w:jc w:val="both"/>
      </w:pPr>
      <w:r>
        <w:t>Então vejo uma mensagem de erro informando que as credenciais são inválidas</w:t>
      </w:r>
    </w:p>
    <w:p w14:paraId="077A88C7" w14:textId="77777777" w:rsidR="003A249C" w:rsidRDefault="003A249C" w:rsidP="003A249C">
      <w:pPr>
        <w:pStyle w:val="Corpodetexto"/>
        <w:kinsoku w:val="0"/>
        <w:overflowPunct w:val="0"/>
        <w:spacing w:before="2" w:line="401" w:lineRule="auto"/>
        <w:ind w:right="83"/>
        <w:jc w:val="both"/>
      </w:pPr>
    </w:p>
    <w:p w14:paraId="01D92BBE" w14:textId="1A4C98D7" w:rsidR="00C13603" w:rsidRDefault="003A249C" w:rsidP="00C13603">
      <w:pPr>
        <w:pStyle w:val="Corpodetexto"/>
        <w:kinsoku w:val="0"/>
        <w:overflowPunct w:val="0"/>
        <w:spacing w:before="2" w:line="401" w:lineRule="auto"/>
        <w:ind w:right="83"/>
        <w:jc w:val="both"/>
      </w:pPr>
      <w:r>
        <w:t>1.</w:t>
      </w:r>
      <w:r w:rsidR="00C13603">
        <w:t>3</w:t>
      </w:r>
      <w:r>
        <w:t xml:space="preserve"> </w:t>
      </w:r>
      <w:r w:rsidR="00C13603">
        <w:t>Cenário: Login com campo de senha vazio</w:t>
      </w:r>
    </w:p>
    <w:p w14:paraId="036FD9E4" w14:textId="77777777" w:rsidR="00C13603" w:rsidRDefault="00C13603" w:rsidP="00C13603">
      <w:pPr>
        <w:pStyle w:val="Corpodetexto"/>
        <w:kinsoku w:val="0"/>
        <w:overflowPunct w:val="0"/>
        <w:spacing w:before="2" w:line="401" w:lineRule="auto"/>
        <w:ind w:right="83"/>
        <w:jc w:val="both"/>
      </w:pPr>
      <w:r>
        <w:t>Dado que estou na página de login do saucedemo.com</w:t>
      </w:r>
    </w:p>
    <w:p w14:paraId="34D20183" w14:textId="77777777" w:rsidR="00C13603" w:rsidRDefault="00C13603" w:rsidP="00C13603">
      <w:pPr>
        <w:pStyle w:val="Corpodetexto"/>
        <w:kinsoku w:val="0"/>
        <w:overflowPunct w:val="0"/>
        <w:spacing w:before="2" w:line="401" w:lineRule="auto"/>
        <w:ind w:right="83"/>
        <w:jc w:val="both"/>
      </w:pPr>
      <w:r>
        <w:t>Quando</w:t>
      </w:r>
      <w:r>
        <w:t xml:space="preserve"> preencho o campo de usuário com usuário válido</w:t>
      </w:r>
    </w:p>
    <w:p w14:paraId="373E540B" w14:textId="77777777" w:rsidR="00C13603" w:rsidRDefault="00C13603" w:rsidP="00C13603">
      <w:pPr>
        <w:pStyle w:val="Corpodetexto"/>
        <w:kinsoku w:val="0"/>
        <w:overflowPunct w:val="0"/>
        <w:spacing w:before="2" w:line="401" w:lineRule="auto"/>
        <w:ind w:right="83"/>
        <w:jc w:val="both"/>
      </w:pPr>
      <w:r>
        <w:t xml:space="preserve">Usuário: </w:t>
      </w:r>
      <w:proofErr w:type="spellStart"/>
      <w:r w:rsidRPr="00BB5562">
        <w:t>standard_user</w:t>
      </w:r>
      <w:proofErr w:type="spellEnd"/>
      <w:r>
        <w:t xml:space="preserve">   </w:t>
      </w:r>
    </w:p>
    <w:p w14:paraId="7506A657" w14:textId="1D9393C3" w:rsidR="00C13603" w:rsidRDefault="00C13603" w:rsidP="00C13603">
      <w:pPr>
        <w:pStyle w:val="Corpodetexto"/>
        <w:kinsoku w:val="0"/>
        <w:overflowPunct w:val="0"/>
        <w:spacing w:before="2" w:line="401" w:lineRule="auto"/>
        <w:ind w:right="83"/>
        <w:jc w:val="both"/>
      </w:pPr>
      <w:r>
        <w:t xml:space="preserve">E </w:t>
      </w:r>
      <w:r>
        <w:t xml:space="preserve">deixo o campo de </w:t>
      </w:r>
      <w:r>
        <w:t>senha</w:t>
      </w:r>
      <w:r>
        <w:t xml:space="preserve"> em branco</w:t>
      </w:r>
    </w:p>
    <w:p w14:paraId="1B285661" w14:textId="77777777" w:rsidR="00C13603" w:rsidRDefault="00C13603" w:rsidP="00C13603">
      <w:pPr>
        <w:pStyle w:val="Corpodetexto"/>
        <w:kinsoku w:val="0"/>
        <w:overflowPunct w:val="0"/>
        <w:spacing w:before="2" w:line="401" w:lineRule="auto"/>
        <w:ind w:right="83"/>
        <w:jc w:val="both"/>
      </w:pPr>
      <w:r>
        <w:t>E clico no botão "Login"</w:t>
      </w:r>
    </w:p>
    <w:p w14:paraId="019C47F4" w14:textId="4F868FAE" w:rsidR="00C55E3E" w:rsidRDefault="00C13603" w:rsidP="00C13603">
      <w:pPr>
        <w:pStyle w:val="Corpodetexto"/>
        <w:kinsoku w:val="0"/>
        <w:overflowPunct w:val="0"/>
        <w:spacing w:before="2" w:line="401" w:lineRule="auto"/>
        <w:ind w:right="83"/>
        <w:jc w:val="both"/>
      </w:pPr>
      <w:r>
        <w:t>Então vejo uma mensagem de erro informando que os campo d</w:t>
      </w:r>
      <w:r>
        <w:t>e senha</w:t>
      </w:r>
      <w:r>
        <w:t xml:space="preserve"> </w:t>
      </w:r>
      <w:r>
        <w:t>é</w:t>
      </w:r>
      <w:r>
        <w:t xml:space="preserve"> obrigatório</w:t>
      </w:r>
    </w:p>
    <w:p w14:paraId="06F0CC65" w14:textId="77777777" w:rsidR="00C13603" w:rsidRDefault="00C13603" w:rsidP="00C13603">
      <w:pPr>
        <w:pStyle w:val="Corpodetexto"/>
        <w:kinsoku w:val="0"/>
        <w:overflowPunct w:val="0"/>
        <w:spacing w:before="2" w:line="401" w:lineRule="auto"/>
        <w:ind w:right="83"/>
        <w:jc w:val="both"/>
      </w:pPr>
    </w:p>
    <w:p w14:paraId="4B2E54F4" w14:textId="2692C334" w:rsidR="00C13603" w:rsidRDefault="00C13603" w:rsidP="00C13603">
      <w:pPr>
        <w:pStyle w:val="Corpodetexto"/>
        <w:kinsoku w:val="0"/>
        <w:overflowPunct w:val="0"/>
        <w:spacing w:before="2" w:line="401" w:lineRule="auto"/>
        <w:ind w:right="83"/>
        <w:jc w:val="both"/>
      </w:pPr>
      <w:r>
        <w:t xml:space="preserve">1.4 </w:t>
      </w:r>
      <w:r>
        <w:t xml:space="preserve">Cenário: Login com campo de </w:t>
      </w:r>
      <w:r>
        <w:t>usuário</w:t>
      </w:r>
      <w:r>
        <w:t xml:space="preserve"> vazio</w:t>
      </w:r>
    </w:p>
    <w:p w14:paraId="4B7DEE4B" w14:textId="77777777" w:rsidR="00C13603" w:rsidRDefault="00C13603" w:rsidP="00C13603">
      <w:pPr>
        <w:pStyle w:val="Corpodetexto"/>
        <w:kinsoku w:val="0"/>
        <w:overflowPunct w:val="0"/>
        <w:spacing w:before="2" w:line="401" w:lineRule="auto"/>
        <w:ind w:right="83"/>
        <w:jc w:val="both"/>
      </w:pPr>
      <w:r>
        <w:t>Dado que estou na página de login do saucedemo.com</w:t>
      </w:r>
    </w:p>
    <w:p w14:paraId="392B86B8" w14:textId="6C215AC8" w:rsidR="00C13603" w:rsidRDefault="00C13603" w:rsidP="00C13603">
      <w:pPr>
        <w:pStyle w:val="Corpodetexto"/>
        <w:kinsoku w:val="0"/>
        <w:overflowPunct w:val="0"/>
        <w:spacing w:before="2" w:line="401" w:lineRule="auto"/>
        <w:ind w:right="83"/>
        <w:jc w:val="both"/>
      </w:pPr>
      <w:r>
        <w:t xml:space="preserve">Quando preencho o campo de </w:t>
      </w:r>
      <w:r>
        <w:t>senha</w:t>
      </w:r>
      <w:r>
        <w:t xml:space="preserve"> com </w:t>
      </w:r>
      <w:r>
        <w:t>senha</w:t>
      </w:r>
      <w:r>
        <w:t xml:space="preserve"> válid</w:t>
      </w:r>
      <w:r>
        <w:t>a</w:t>
      </w:r>
    </w:p>
    <w:p w14:paraId="55DC01A8" w14:textId="77777777" w:rsidR="00C13603" w:rsidRDefault="00C13603" w:rsidP="00C13603">
      <w:pPr>
        <w:pStyle w:val="Corpodetexto"/>
        <w:kinsoku w:val="0"/>
        <w:overflowPunct w:val="0"/>
        <w:spacing w:before="2" w:line="401" w:lineRule="auto"/>
        <w:ind w:right="83"/>
        <w:jc w:val="both"/>
      </w:pPr>
      <w:r>
        <w:t xml:space="preserve">Usuário: </w:t>
      </w:r>
      <w:proofErr w:type="spellStart"/>
      <w:r w:rsidRPr="00BB5562">
        <w:t>standard_user</w:t>
      </w:r>
      <w:proofErr w:type="spellEnd"/>
      <w:r>
        <w:t xml:space="preserve">   </w:t>
      </w:r>
    </w:p>
    <w:p w14:paraId="74386870" w14:textId="0AF84163" w:rsidR="00C13603" w:rsidRDefault="00C13603" w:rsidP="00C13603">
      <w:pPr>
        <w:pStyle w:val="Corpodetexto"/>
        <w:kinsoku w:val="0"/>
        <w:overflowPunct w:val="0"/>
        <w:spacing w:before="2" w:line="401" w:lineRule="auto"/>
        <w:ind w:right="83"/>
        <w:jc w:val="both"/>
      </w:pPr>
      <w:r>
        <w:lastRenderedPageBreak/>
        <w:t xml:space="preserve">E deixo o campo de </w:t>
      </w:r>
      <w:r>
        <w:t>usuário</w:t>
      </w:r>
      <w:r>
        <w:t xml:space="preserve"> em branco</w:t>
      </w:r>
    </w:p>
    <w:p w14:paraId="330B8BCC" w14:textId="77777777" w:rsidR="00C13603" w:rsidRDefault="00C13603" w:rsidP="00C13603">
      <w:pPr>
        <w:pStyle w:val="Corpodetexto"/>
        <w:kinsoku w:val="0"/>
        <w:overflowPunct w:val="0"/>
        <w:spacing w:before="2" w:line="401" w:lineRule="auto"/>
        <w:ind w:right="83"/>
        <w:jc w:val="both"/>
      </w:pPr>
      <w:r>
        <w:t>E clico no botão "Login"</w:t>
      </w:r>
    </w:p>
    <w:p w14:paraId="02ABD84A" w14:textId="7F0260C9" w:rsidR="00C13603" w:rsidRDefault="00C13603" w:rsidP="00C13603">
      <w:pPr>
        <w:pStyle w:val="Corpodetexto"/>
        <w:kinsoku w:val="0"/>
        <w:overflowPunct w:val="0"/>
        <w:spacing w:before="2" w:line="401" w:lineRule="auto"/>
        <w:ind w:right="83"/>
        <w:jc w:val="both"/>
      </w:pPr>
      <w:r>
        <w:t xml:space="preserve">Então vejo uma mensagem de erro informando que os campo de </w:t>
      </w:r>
      <w:r>
        <w:t>usuário</w:t>
      </w:r>
      <w:r>
        <w:t xml:space="preserve"> é obrigatório</w:t>
      </w:r>
    </w:p>
    <w:p w14:paraId="7A439BBA" w14:textId="77777777" w:rsidR="00C13603" w:rsidRDefault="00C13603" w:rsidP="00C13603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 xml:space="preserve">1.5 </w:t>
      </w:r>
      <w:r>
        <w:t>Cenário: Verificar desconexão do usuário</w:t>
      </w:r>
    </w:p>
    <w:p w14:paraId="0EBA2197" w14:textId="77777777" w:rsidR="00C13603" w:rsidRDefault="00C13603" w:rsidP="00C13603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>Dado que estou logado no saucedemo.com</w:t>
      </w:r>
    </w:p>
    <w:p w14:paraId="15A74A71" w14:textId="77777777" w:rsidR="00C13603" w:rsidRDefault="00C13603" w:rsidP="00C13603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>Quando clico no botão "Logout"</w:t>
      </w:r>
    </w:p>
    <w:p w14:paraId="6381072C" w14:textId="4DDF8773" w:rsidR="003A249C" w:rsidRDefault="00C13603" w:rsidP="00C13603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>Então sou desconectado do site e redirecionado para a página de login</w:t>
      </w:r>
    </w:p>
    <w:p w14:paraId="0B044E44" w14:textId="77777777" w:rsidR="00C13603" w:rsidRDefault="00C13603" w:rsidP="00C13603">
      <w:pPr>
        <w:pStyle w:val="Corpodetexto"/>
        <w:kinsoku w:val="0"/>
        <w:overflowPunct w:val="0"/>
        <w:spacing w:before="2" w:line="401" w:lineRule="auto"/>
        <w:ind w:right="-41"/>
        <w:jc w:val="both"/>
      </w:pPr>
    </w:p>
    <w:p w14:paraId="3C6D6BA0" w14:textId="7A9DE6DC" w:rsidR="00C13603" w:rsidRDefault="00C13603" w:rsidP="00C13603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 xml:space="preserve">2. </w:t>
      </w:r>
      <w:r w:rsidRPr="00C13603">
        <w:t>Catálogo de Produtos:</w:t>
      </w:r>
    </w:p>
    <w:p w14:paraId="2875F9B7" w14:textId="77777777" w:rsidR="00084F3F" w:rsidRDefault="00084F3F" w:rsidP="00C13603">
      <w:pPr>
        <w:pStyle w:val="Corpodetexto"/>
        <w:kinsoku w:val="0"/>
        <w:overflowPunct w:val="0"/>
        <w:spacing w:before="2" w:line="401" w:lineRule="auto"/>
        <w:ind w:right="-41"/>
        <w:jc w:val="both"/>
      </w:pPr>
    </w:p>
    <w:p w14:paraId="1FBF186D" w14:textId="171BCAE0" w:rsidR="00C13603" w:rsidRDefault="003A249C" w:rsidP="00C13603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>2.1</w:t>
      </w:r>
      <w:r w:rsidR="001E6804">
        <w:tab/>
      </w:r>
      <w:r w:rsidR="00C13603">
        <w:t>Cenário: Verificar exibição adequada dos produtos no catálogo</w:t>
      </w:r>
    </w:p>
    <w:p w14:paraId="0118CE6A" w14:textId="77777777" w:rsidR="00C13603" w:rsidRDefault="00C13603" w:rsidP="00C13603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>Dado que estou na página do catálogo de produtos do saucedemo.com</w:t>
      </w:r>
    </w:p>
    <w:p w14:paraId="701B7326" w14:textId="2FB3708E" w:rsidR="003A249C" w:rsidRDefault="00C13603" w:rsidP="00C13603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>Então vejo a lista de produtos exibida corretamente</w:t>
      </w:r>
    </w:p>
    <w:p w14:paraId="0438A892" w14:textId="77777777" w:rsidR="00C13603" w:rsidRDefault="00C13603" w:rsidP="00C13603">
      <w:pPr>
        <w:pStyle w:val="Corpodetexto"/>
        <w:kinsoku w:val="0"/>
        <w:overflowPunct w:val="0"/>
        <w:spacing w:before="2" w:line="401" w:lineRule="auto"/>
        <w:ind w:right="-41"/>
        <w:jc w:val="both"/>
      </w:pPr>
    </w:p>
    <w:p w14:paraId="092A3371" w14:textId="51B6238F" w:rsidR="00084F3F" w:rsidRDefault="003A249C" w:rsidP="00084F3F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>2.2</w:t>
      </w:r>
      <w:r w:rsidR="001E6804">
        <w:tab/>
      </w:r>
      <w:r w:rsidR="001E6804" w:rsidRPr="001E6804">
        <w:t xml:space="preserve">Cenário: Listar produtos em ordem alfabética de A </w:t>
      </w:r>
      <w:proofErr w:type="spellStart"/>
      <w:r w:rsidR="001E6804" w:rsidRPr="001E6804">
        <w:t>a</w:t>
      </w:r>
      <w:proofErr w:type="spellEnd"/>
      <w:r w:rsidR="001E6804" w:rsidRPr="001E6804">
        <w:t xml:space="preserve"> Z</w:t>
      </w:r>
    </w:p>
    <w:p w14:paraId="5A8B0BA0" w14:textId="77777777" w:rsidR="001E6804" w:rsidRDefault="001E6804" w:rsidP="001E6804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>Dado que estou na página do catálogo de produtos do saucedemo.com</w:t>
      </w:r>
    </w:p>
    <w:p w14:paraId="2349D1EB" w14:textId="77777777" w:rsidR="001E6804" w:rsidRDefault="001E6804" w:rsidP="001E6804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>Quando clico no filtro "Ordenar por nome (A-Z)"</w:t>
      </w:r>
    </w:p>
    <w:p w14:paraId="6206E136" w14:textId="77777777" w:rsidR="001E6804" w:rsidRDefault="001E6804" w:rsidP="001E6804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 xml:space="preserve">Então a lista de produtos é atualizada e exibida em ordem alfabética de A </w:t>
      </w:r>
      <w:proofErr w:type="spellStart"/>
      <w:r>
        <w:t>a</w:t>
      </w:r>
      <w:proofErr w:type="spellEnd"/>
      <w:r>
        <w:t xml:space="preserve"> Z</w:t>
      </w:r>
    </w:p>
    <w:p w14:paraId="20DA12B8" w14:textId="3CFAC157" w:rsidR="003A249C" w:rsidRDefault="001E6804" w:rsidP="001E6804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>E todos os produtos estão em ordem alfabética ascendente</w:t>
      </w:r>
    </w:p>
    <w:p w14:paraId="0E304E54" w14:textId="77777777" w:rsidR="00084F3F" w:rsidRDefault="00084F3F" w:rsidP="00084F3F">
      <w:pPr>
        <w:pStyle w:val="Corpodetexto"/>
        <w:kinsoku w:val="0"/>
        <w:overflowPunct w:val="0"/>
        <w:spacing w:before="2" w:line="401" w:lineRule="auto"/>
        <w:ind w:right="-41"/>
        <w:jc w:val="both"/>
      </w:pPr>
    </w:p>
    <w:p w14:paraId="690CE632" w14:textId="05407C8A" w:rsidR="003A249C" w:rsidRDefault="003A249C" w:rsidP="003A249C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>2.3</w:t>
      </w:r>
      <w:r w:rsidR="001E6804">
        <w:tab/>
      </w:r>
      <w:r>
        <w:t xml:space="preserve">Cenário: </w:t>
      </w:r>
      <w:r w:rsidR="001E6804" w:rsidRPr="001E6804">
        <w:t xml:space="preserve">Listar produtos em ordem alfabética de Z a </w:t>
      </w:r>
      <w:proofErr w:type="spellStart"/>
      <w:r w:rsidR="001E6804" w:rsidRPr="001E6804">
        <w:t>A</w:t>
      </w:r>
      <w:proofErr w:type="spellEnd"/>
    </w:p>
    <w:p w14:paraId="4E91526D" w14:textId="77777777" w:rsidR="001E6804" w:rsidRDefault="001E6804" w:rsidP="001E6804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>Dado que estou na página do catálogo de produtos do saucedemo.com</w:t>
      </w:r>
    </w:p>
    <w:p w14:paraId="3813EDC0" w14:textId="77777777" w:rsidR="001E6804" w:rsidRDefault="001E6804" w:rsidP="001E6804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>Quando clico no filtro "Ordenar por nome (Z-A)"</w:t>
      </w:r>
    </w:p>
    <w:p w14:paraId="6F94A388" w14:textId="77777777" w:rsidR="001E6804" w:rsidRDefault="001E6804" w:rsidP="001E6804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 xml:space="preserve">Então a lista de produtos é atualizada e exibida em ordem alfabética de Z a </w:t>
      </w:r>
      <w:proofErr w:type="spellStart"/>
      <w:r>
        <w:t>A</w:t>
      </w:r>
      <w:proofErr w:type="spellEnd"/>
    </w:p>
    <w:p w14:paraId="7E510763" w14:textId="34528EDE" w:rsidR="003A249C" w:rsidRDefault="001E6804" w:rsidP="001E6804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>E todos os produtos estão em ordem alfabética descendente</w:t>
      </w:r>
    </w:p>
    <w:p w14:paraId="4DFEA571" w14:textId="77777777" w:rsidR="001E6804" w:rsidRDefault="001E6804" w:rsidP="001E6804">
      <w:pPr>
        <w:pStyle w:val="Corpodetexto"/>
        <w:kinsoku w:val="0"/>
        <w:overflowPunct w:val="0"/>
        <w:spacing w:before="2" w:line="401" w:lineRule="auto"/>
        <w:ind w:right="-41"/>
        <w:jc w:val="both"/>
      </w:pPr>
    </w:p>
    <w:p w14:paraId="0595599A" w14:textId="019067BB" w:rsidR="003A249C" w:rsidRDefault="003A249C" w:rsidP="003A249C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>2.4</w:t>
      </w:r>
      <w:r w:rsidR="001E6804">
        <w:tab/>
      </w:r>
      <w:r>
        <w:t xml:space="preserve">Cenário: </w:t>
      </w:r>
      <w:r w:rsidR="001E6804" w:rsidRPr="001E6804">
        <w:t>Listar produtos em ordem de preço do mais caro para o mais barato</w:t>
      </w:r>
    </w:p>
    <w:p w14:paraId="26EB5116" w14:textId="77777777" w:rsidR="001E6804" w:rsidRDefault="001E6804" w:rsidP="001E6804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>Dado que estou na página do catálogo de produtos do saucedemo.com</w:t>
      </w:r>
    </w:p>
    <w:p w14:paraId="2C928E30" w14:textId="77777777" w:rsidR="001E6804" w:rsidRDefault="001E6804" w:rsidP="001E6804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>Quando clico no filtro "Ordenar por preço (mais caro)"</w:t>
      </w:r>
    </w:p>
    <w:p w14:paraId="0D658F13" w14:textId="77777777" w:rsidR="001E6804" w:rsidRDefault="001E6804" w:rsidP="001E6804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>Então a lista de produtos é atualizada e exibida em ordem de preço do mais caro para o mais barato</w:t>
      </w:r>
    </w:p>
    <w:p w14:paraId="756497F0" w14:textId="0C2E71E5" w:rsidR="003A249C" w:rsidRDefault="001E6804" w:rsidP="001E6804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>E todos os produtos estão em ordem de preço descendente</w:t>
      </w:r>
    </w:p>
    <w:p w14:paraId="56697DBA" w14:textId="77777777" w:rsidR="001E6804" w:rsidRDefault="001E6804" w:rsidP="001E6804">
      <w:pPr>
        <w:pStyle w:val="Corpodetexto"/>
        <w:kinsoku w:val="0"/>
        <w:overflowPunct w:val="0"/>
        <w:spacing w:before="2" w:line="401" w:lineRule="auto"/>
        <w:ind w:right="-41"/>
        <w:jc w:val="both"/>
      </w:pPr>
    </w:p>
    <w:p w14:paraId="7FF92D2F" w14:textId="33FBD9BD" w:rsidR="001E6804" w:rsidRDefault="001E6804" w:rsidP="001E6804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>2.5</w:t>
      </w:r>
      <w:r>
        <w:tab/>
      </w:r>
      <w:r>
        <w:t xml:space="preserve">Cenário: </w:t>
      </w:r>
      <w:r w:rsidRPr="001E6804">
        <w:t>Listar produtos em ordem de preço do mais barato para o mais caro</w:t>
      </w:r>
    </w:p>
    <w:p w14:paraId="31681BEF" w14:textId="77777777" w:rsidR="001E6804" w:rsidRDefault="001E6804" w:rsidP="001E6804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lastRenderedPageBreak/>
        <w:t>Dado que estou na página do catálogo de produtos do saucedemo.com</w:t>
      </w:r>
    </w:p>
    <w:p w14:paraId="02045C85" w14:textId="77777777" w:rsidR="001E6804" w:rsidRDefault="001E6804" w:rsidP="001E6804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>Quando clico no filtro "Ordenar por preço (mais barato)"</w:t>
      </w:r>
    </w:p>
    <w:p w14:paraId="7C5E12BC" w14:textId="77777777" w:rsidR="001E6804" w:rsidRDefault="001E6804" w:rsidP="001E6804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>Então a lista de produtos é atualizada e exibida em ordem de preço do mais barato para o mais caro</w:t>
      </w:r>
    </w:p>
    <w:p w14:paraId="0598D85C" w14:textId="4001ADE3" w:rsidR="001E6804" w:rsidRDefault="001E6804" w:rsidP="001E6804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>E todos os produtos estão em ordem de preço ascendente</w:t>
      </w:r>
    </w:p>
    <w:p w14:paraId="1F3DB8B8" w14:textId="77777777" w:rsidR="001E6804" w:rsidRDefault="001E6804" w:rsidP="001E6804">
      <w:pPr>
        <w:pStyle w:val="Corpodetexto"/>
        <w:kinsoku w:val="0"/>
        <w:overflowPunct w:val="0"/>
        <w:spacing w:before="2" w:line="401" w:lineRule="auto"/>
        <w:ind w:right="-41"/>
        <w:jc w:val="both"/>
      </w:pPr>
    </w:p>
    <w:p w14:paraId="1FB78C4B" w14:textId="6F23044D" w:rsidR="001E6804" w:rsidRDefault="001E6804" w:rsidP="001E6804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 xml:space="preserve">3. </w:t>
      </w:r>
      <w:r w:rsidRPr="001E6804">
        <w:t>Carrinho de Compras:</w:t>
      </w:r>
    </w:p>
    <w:p w14:paraId="0FA8ED0B" w14:textId="09F78A35" w:rsidR="003A249C" w:rsidRDefault="001E6804" w:rsidP="001E6804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>3.1</w:t>
      </w:r>
      <w:r>
        <w:tab/>
      </w:r>
      <w:r w:rsidRPr="001E6804">
        <w:t>Cenário: Adicionar produto ao carrinho de compras</w:t>
      </w:r>
    </w:p>
    <w:p w14:paraId="1BEC97CB" w14:textId="77777777" w:rsidR="001E6804" w:rsidRDefault="001E6804" w:rsidP="001E6804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>Dado que estou logado no saucedemo.com</w:t>
      </w:r>
    </w:p>
    <w:p w14:paraId="5E880EAD" w14:textId="77777777" w:rsidR="001E6804" w:rsidRDefault="001E6804" w:rsidP="001E6804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>E estou na página de detalhes do produto "Nome do Produto"</w:t>
      </w:r>
    </w:p>
    <w:p w14:paraId="24A7EB13" w14:textId="77777777" w:rsidR="001E6804" w:rsidRDefault="001E6804" w:rsidP="001E6804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>Quando clico no botão "Adicionar ao Carrinho"</w:t>
      </w:r>
    </w:p>
    <w:p w14:paraId="58F204C7" w14:textId="77777777" w:rsidR="001E6804" w:rsidRDefault="001E6804" w:rsidP="001E6804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>Então o produto é adicionado ao carrinho de compras com sucesso</w:t>
      </w:r>
    </w:p>
    <w:p w14:paraId="0D7437A4" w14:textId="57AE2E11" w:rsidR="001E6804" w:rsidRDefault="001E6804" w:rsidP="001E6804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>E o carrinho de compras exibe "1 item"</w:t>
      </w:r>
    </w:p>
    <w:p w14:paraId="7DCBD13B" w14:textId="77777777" w:rsidR="001E6804" w:rsidRDefault="001E6804" w:rsidP="001E6804">
      <w:pPr>
        <w:pStyle w:val="Corpodetexto"/>
        <w:kinsoku w:val="0"/>
        <w:overflowPunct w:val="0"/>
        <w:spacing w:before="2" w:line="401" w:lineRule="auto"/>
        <w:ind w:right="-41"/>
        <w:jc w:val="both"/>
      </w:pPr>
    </w:p>
    <w:p w14:paraId="2C7F1C2A" w14:textId="2822FF9A" w:rsidR="001E6804" w:rsidRDefault="001E6804" w:rsidP="001E6804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 xml:space="preserve">3.2 </w:t>
      </w:r>
      <w:r>
        <w:tab/>
      </w:r>
      <w:r>
        <w:t>Cenário: Remover produto do carrinho de compras</w:t>
      </w:r>
    </w:p>
    <w:p w14:paraId="23684988" w14:textId="77777777" w:rsidR="001E6804" w:rsidRDefault="001E6804" w:rsidP="001E6804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>Dado que estou logado no saucedemo.com</w:t>
      </w:r>
    </w:p>
    <w:p w14:paraId="72D9AAD0" w14:textId="77777777" w:rsidR="001E6804" w:rsidRDefault="001E6804" w:rsidP="001E6804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>E o produto "Nome do Produto" está no meu carrinho de compras</w:t>
      </w:r>
    </w:p>
    <w:p w14:paraId="237AE78C" w14:textId="77777777" w:rsidR="001E6804" w:rsidRDefault="001E6804" w:rsidP="001E6804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>Quando clico no botão "Remover" do produto</w:t>
      </w:r>
    </w:p>
    <w:p w14:paraId="3D11B49C" w14:textId="77777777" w:rsidR="001E6804" w:rsidRDefault="001E6804" w:rsidP="001E6804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>Então o produto é removido do carrinho de compras com sucesso</w:t>
      </w:r>
    </w:p>
    <w:p w14:paraId="5A86B33D" w14:textId="6B4A9AD6" w:rsidR="001E6804" w:rsidRDefault="001E6804" w:rsidP="001E6804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>E o carrinho de compras fica vazio, exibindo "0 itens"</w:t>
      </w:r>
    </w:p>
    <w:p w14:paraId="62D93218" w14:textId="77777777" w:rsidR="001E6804" w:rsidRDefault="001E6804" w:rsidP="001E6804">
      <w:pPr>
        <w:pStyle w:val="Corpodetexto"/>
        <w:kinsoku w:val="0"/>
        <w:overflowPunct w:val="0"/>
        <w:spacing w:before="2" w:line="401" w:lineRule="auto"/>
        <w:ind w:right="-41"/>
        <w:jc w:val="both"/>
      </w:pPr>
    </w:p>
    <w:p w14:paraId="6C1EA748" w14:textId="77777777" w:rsidR="001E6804" w:rsidRDefault="001E6804" w:rsidP="001E6804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>3.3</w:t>
      </w:r>
      <w:r>
        <w:tab/>
      </w:r>
      <w:r>
        <w:t>Cenário: Verificar cálculo correto de preços e quantidades no carrinho de compras</w:t>
      </w:r>
    </w:p>
    <w:p w14:paraId="6F047654" w14:textId="77777777" w:rsidR="001E6804" w:rsidRDefault="001E6804" w:rsidP="001E6804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>Dado que estou logado no saucedemo.com</w:t>
      </w:r>
    </w:p>
    <w:p w14:paraId="193C7A6A" w14:textId="77777777" w:rsidR="001E6804" w:rsidRDefault="001E6804" w:rsidP="001E6804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>E tenho "Produto A" e "Produto B" no meu carrinho de compras</w:t>
      </w:r>
    </w:p>
    <w:p w14:paraId="4030FEC3" w14:textId="77777777" w:rsidR="001E6804" w:rsidRDefault="001E6804" w:rsidP="001E6804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>Quando verifico os preços e quantidades dos itens no carrinho</w:t>
      </w:r>
    </w:p>
    <w:p w14:paraId="259C6A12" w14:textId="32AA58E8" w:rsidR="001E6804" w:rsidRDefault="001E6804" w:rsidP="001E6804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>Então os valores exibidos são corretos e correspondem aos produtos adicionados</w:t>
      </w:r>
    </w:p>
    <w:p w14:paraId="3BB1E12A" w14:textId="77777777" w:rsidR="001E6804" w:rsidRDefault="001E6804" w:rsidP="001E6804">
      <w:pPr>
        <w:pStyle w:val="Corpodetexto"/>
        <w:kinsoku w:val="0"/>
        <w:overflowPunct w:val="0"/>
        <w:spacing w:before="2" w:line="401" w:lineRule="auto"/>
        <w:ind w:right="-41"/>
        <w:jc w:val="both"/>
      </w:pPr>
    </w:p>
    <w:p w14:paraId="57B73CDC" w14:textId="1CBE3872" w:rsidR="001E6804" w:rsidRDefault="001E6804" w:rsidP="001E6804">
      <w:pPr>
        <w:pStyle w:val="Corpodetexto"/>
        <w:kinsoku w:val="0"/>
        <w:overflowPunct w:val="0"/>
        <w:spacing w:before="2" w:line="401" w:lineRule="auto"/>
        <w:ind w:right="-41"/>
        <w:jc w:val="both"/>
      </w:pPr>
      <w:r w:rsidRPr="001E6804">
        <w:t>4. Finalização da Compra:</w:t>
      </w:r>
    </w:p>
    <w:p w14:paraId="7DBC4400" w14:textId="77777777" w:rsidR="001E6804" w:rsidRDefault="001E6804" w:rsidP="001E6804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>4.1</w:t>
      </w:r>
      <w:r>
        <w:tab/>
      </w:r>
      <w:r>
        <w:t>Cenário: Testar processo de checkout e finalização da compra</w:t>
      </w:r>
    </w:p>
    <w:p w14:paraId="3A89B999" w14:textId="77777777" w:rsidR="001E6804" w:rsidRDefault="001E6804" w:rsidP="001E6804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>Dado que estou logado no saucedemo.com</w:t>
      </w:r>
    </w:p>
    <w:p w14:paraId="50A1F753" w14:textId="77777777" w:rsidR="001E6804" w:rsidRDefault="001E6804" w:rsidP="001E6804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>E tenho produtos adicionados ao meu carrinho de compras</w:t>
      </w:r>
    </w:p>
    <w:p w14:paraId="709A15B3" w14:textId="77777777" w:rsidR="001E6804" w:rsidRDefault="001E6804" w:rsidP="001E6804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>Quando acesso a página de checkout</w:t>
      </w:r>
    </w:p>
    <w:p w14:paraId="623F591B" w14:textId="77777777" w:rsidR="001E6804" w:rsidRDefault="001E6804" w:rsidP="001E6804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>E preencho as informações de entrega corretamente</w:t>
      </w:r>
    </w:p>
    <w:p w14:paraId="334A3BFF" w14:textId="77777777" w:rsidR="001E6804" w:rsidRDefault="001E6804" w:rsidP="001E6804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>E finalizo a compra</w:t>
      </w:r>
    </w:p>
    <w:p w14:paraId="6EBF4D1F" w14:textId="41EC81A6" w:rsidR="001E6804" w:rsidRDefault="001E6804" w:rsidP="001E6804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lastRenderedPageBreak/>
        <w:t>Então recebo uma confirmação de que a compra foi concluída com sucesso</w:t>
      </w:r>
    </w:p>
    <w:p w14:paraId="66A984E4" w14:textId="77777777" w:rsidR="000B10FB" w:rsidRDefault="000B10FB" w:rsidP="001E6804">
      <w:pPr>
        <w:pStyle w:val="Corpodetexto"/>
        <w:kinsoku w:val="0"/>
        <w:overflowPunct w:val="0"/>
        <w:spacing w:before="2" w:line="401" w:lineRule="auto"/>
        <w:ind w:right="-41"/>
        <w:jc w:val="both"/>
      </w:pPr>
    </w:p>
    <w:p w14:paraId="33934777" w14:textId="77777777" w:rsidR="000B10FB" w:rsidRDefault="000B10FB" w:rsidP="001E6804">
      <w:pPr>
        <w:pStyle w:val="Corpodetexto"/>
        <w:kinsoku w:val="0"/>
        <w:overflowPunct w:val="0"/>
        <w:spacing w:before="2" w:line="401" w:lineRule="auto"/>
        <w:ind w:right="-41"/>
        <w:jc w:val="both"/>
      </w:pPr>
    </w:p>
    <w:p w14:paraId="026F59BE" w14:textId="77777777" w:rsidR="000B10FB" w:rsidRDefault="000B10FB" w:rsidP="000B10FB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>4.2</w:t>
      </w:r>
      <w:r>
        <w:tab/>
      </w:r>
      <w:r>
        <w:t>Cenário: Verificar preenchimento de informações de entrega</w:t>
      </w:r>
    </w:p>
    <w:p w14:paraId="04D281BA" w14:textId="77777777" w:rsidR="000B10FB" w:rsidRDefault="000B10FB" w:rsidP="000B10FB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>Dado que estou logado no saucedemo.com</w:t>
      </w:r>
    </w:p>
    <w:p w14:paraId="1AC77CCA" w14:textId="77777777" w:rsidR="000B10FB" w:rsidRDefault="000B10FB" w:rsidP="000B10FB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>E tenho produtos adicionados ao meu carrinho de compras</w:t>
      </w:r>
    </w:p>
    <w:p w14:paraId="720B0F09" w14:textId="77777777" w:rsidR="000B10FB" w:rsidRDefault="000B10FB" w:rsidP="000B10FB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>Quando acesso a página de checkout</w:t>
      </w:r>
    </w:p>
    <w:p w14:paraId="2D4CD008" w14:textId="77777777" w:rsidR="000B10FB" w:rsidRDefault="000B10FB" w:rsidP="000B10FB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>E deixo os campos de informações de entrega em branco</w:t>
      </w:r>
    </w:p>
    <w:p w14:paraId="76D59998" w14:textId="77777777" w:rsidR="000B10FB" w:rsidRDefault="000B10FB" w:rsidP="000B10FB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>E tento finalizar a compra</w:t>
      </w:r>
    </w:p>
    <w:p w14:paraId="368D5297" w14:textId="7B72627D" w:rsidR="000B10FB" w:rsidRDefault="000B10FB" w:rsidP="000B10FB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>Então vejo mensagens de erro informando que os campos de entrega são obrigatórios</w:t>
      </w:r>
    </w:p>
    <w:p w14:paraId="25B65AE4" w14:textId="77777777" w:rsidR="000B10FB" w:rsidRDefault="000B10FB" w:rsidP="000B10FB">
      <w:pPr>
        <w:pStyle w:val="Corpodetexto"/>
        <w:kinsoku w:val="0"/>
        <w:overflowPunct w:val="0"/>
        <w:spacing w:before="2" w:line="401" w:lineRule="auto"/>
        <w:ind w:right="-41"/>
        <w:jc w:val="both"/>
      </w:pPr>
    </w:p>
    <w:p w14:paraId="568EA585" w14:textId="504ECC2D" w:rsidR="000B10FB" w:rsidRDefault="000B10FB" w:rsidP="000B10FB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 xml:space="preserve">5. </w:t>
      </w:r>
      <w:r w:rsidRPr="000B10FB">
        <w:t>Validação de Formulários:</w:t>
      </w:r>
    </w:p>
    <w:p w14:paraId="3FEB5F9A" w14:textId="77777777" w:rsidR="000B10FB" w:rsidRDefault="000B10FB" w:rsidP="000B10FB">
      <w:pPr>
        <w:pStyle w:val="Corpodetexto"/>
        <w:kinsoku w:val="0"/>
        <w:overflowPunct w:val="0"/>
        <w:spacing w:before="2" w:line="401" w:lineRule="auto"/>
        <w:ind w:right="-41"/>
        <w:jc w:val="both"/>
      </w:pPr>
    </w:p>
    <w:p w14:paraId="634855EA" w14:textId="77777777" w:rsidR="000B10FB" w:rsidRDefault="000B10FB" w:rsidP="000B10FB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>5.1</w:t>
      </w:r>
      <w:r>
        <w:tab/>
      </w:r>
      <w:r>
        <w:t>Cenário: Testar validação de formulários</w:t>
      </w:r>
    </w:p>
    <w:p w14:paraId="6914D3B6" w14:textId="77777777" w:rsidR="000B10FB" w:rsidRDefault="000B10FB" w:rsidP="000B10FB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>Dado que estou na página de cadastro do saucedemo.com</w:t>
      </w:r>
    </w:p>
    <w:p w14:paraId="5F0AE7EC" w14:textId="77777777" w:rsidR="000B10FB" w:rsidRDefault="000B10FB" w:rsidP="000B10FB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>Quando tento enviar o formulário sem preencher todos os campos obrigatórios</w:t>
      </w:r>
    </w:p>
    <w:p w14:paraId="497E58A0" w14:textId="40703DC6" w:rsidR="000B10FB" w:rsidRDefault="000B10FB" w:rsidP="000B10FB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>Então vejo mensagens de erro indicando que os campos obrigatórios devem ser preenchidos corretamente</w:t>
      </w:r>
    </w:p>
    <w:p w14:paraId="41850862" w14:textId="77777777" w:rsidR="009A0EF9" w:rsidRDefault="009A0EF9" w:rsidP="000B10FB">
      <w:pPr>
        <w:pStyle w:val="Corpodetexto"/>
        <w:kinsoku w:val="0"/>
        <w:overflowPunct w:val="0"/>
        <w:spacing w:before="2" w:line="401" w:lineRule="auto"/>
        <w:ind w:right="-41"/>
        <w:jc w:val="both"/>
      </w:pPr>
    </w:p>
    <w:p w14:paraId="2C008004" w14:textId="172B2679" w:rsidR="009A0EF9" w:rsidRDefault="009A0EF9" w:rsidP="000B10FB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 xml:space="preserve">6. </w:t>
      </w:r>
      <w:r>
        <w:tab/>
      </w:r>
      <w:r w:rsidR="00246C80" w:rsidRPr="00246C80">
        <w:t>Responsividade em Dispositivos Móveis</w:t>
      </w:r>
    </w:p>
    <w:p w14:paraId="705BF9CB" w14:textId="77777777" w:rsidR="00246C80" w:rsidRDefault="00246C80" w:rsidP="000B10FB">
      <w:pPr>
        <w:pStyle w:val="Corpodetexto"/>
        <w:kinsoku w:val="0"/>
        <w:overflowPunct w:val="0"/>
        <w:spacing w:before="2" w:line="401" w:lineRule="auto"/>
        <w:ind w:right="-41"/>
        <w:jc w:val="both"/>
      </w:pPr>
    </w:p>
    <w:p w14:paraId="502FAFAE" w14:textId="3AE3A5C4" w:rsidR="00246C80" w:rsidRDefault="00246C80" w:rsidP="000B10FB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>6.1</w:t>
      </w:r>
      <w:r>
        <w:tab/>
      </w:r>
      <w:r w:rsidRPr="00246C80">
        <w:t>Cenário: Acessar o site em um smartphone</w:t>
      </w:r>
    </w:p>
    <w:p w14:paraId="422A54F7" w14:textId="77777777" w:rsidR="00246C80" w:rsidRDefault="00246C80" w:rsidP="00246C80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>Dado que estou acessando o site saucedemo.com em um smartphone</w:t>
      </w:r>
    </w:p>
    <w:p w14:paraId="6D0A5FFE" w14:textId="77777777" w:rsidR="00246C80" w:rsidRDefault="00246C80" w:rsidP="00246C80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>Quando visualizo a página</w:t>
      </w:r>
    </w:p>
    <w:p w14:paraId="4211926D" w14:textId="77777777" w:rsidR="00246C80" w:rsidRDefault="00246C80" w:rsidP="00246C80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>Então o site deve ser exibido corretamente</w:t>
      </w:r>
    </w:p>
    <w:p w14:paraId="4B24538E" w14:textId="372B42E1" w:rsidR="00246C80" w:rsidRDefault="00246C80" w:rsidP="00246C80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>E todas as funcionalidades devem funcionar corretamente</w:t>
      </w:r>
    </w:p>
    <w:p w14:paraId="61647408" w14:textId="77777777" w:rsidR="00246C80" w:rsidRDefault="00246C80" w:rsidP="00246C80">
      <w:pPr>
        <w:pStyle w:val="Corpodetexto"/>
        <w:kinsoku w:val="0"/>
        <w:overflowPunct w:val="0"/>
        <w:spacing w:before="2" w:line="401" w:lineRule="auto"/>
        <w:ind w:right="-41"/>
        <w:jc w:val="both"/>
      </w:pPr>
    </w:p>
    <w:p w14:paraId="37E443A1" w14:textId="23EC7B8C" w:rsidR="00246C80" w:rsidRDefault="00246C80" w:rsidP="00246C80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>6.2</w:t>
      </w:r>
      <w:r>
        <w:tab/>
      </w:r>
      <w:r w:rsidRPr="00246C80">
        <w:t>Cenário: Verificar botões de navegação em dispositivos móveis</w:t>
      </w:r>
    </w:p>
    <w:p w14:paraId="4F363C3B" w14:textId="77777777" w:rsidR="00246C80" w:rsidRDefault="00246C80" w:rsidP="00246C80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>Dado que estou acessando o site saucedemo.com em um dispositivo móvel (tablet ou smartphone)</w:t>
      </w:r>
    </w:p>
    <w:p w14:paraId="6EB1716E" w14:textId="77777777" w:rsidR="00246C80" w:rsidRDefault="00246C80" w:rsidP="00246C80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>Quando visualizo os botões de navegação</w:t>
      </w:r>
    </w:p>
    <w:p w14:paraId="28598C89" w14:textId="77777777" w:rsidR="00246C80" w:rsidRDefault="00246C80" w:rsidP="00246C80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>Então os botões devem estar em uma posição acessível e de fácil uso em dispositivos móveis</w:t>
      </w:r>
    </w:p>
    <w:p w14:paraId="11D616FE" w14:textId="0E713C1D" w:rsidR="000B10FB" w:rsidRDefault="00246C80" w:rsidP="00246C80">
      <w:pPr>
        <w:pStyle w:val="Corpodetexto"/>
        <w:kinsoku w:val="0"/>
        <w:overflowPunct w:val="0"/>
        <w:spacing w:before="2" w:line="401" w:lineRule="auto"/>
        <w:ind w:right="-41"/>
        <w:jc w:val="both"/>
      </w:pPr>
      <w:r>
        <w:t>E os botões devem funcionar corretamente ao serem clicados</w:t>
      </w:r>
    </w:p>
    <w:p w14:paraId="2D1DD28C" w14:textId="77777777" w:rsidR="00246C80" w:rsidRDefault="00246C80" w:rsidP="00246C80">
      <w:pPr>
        <w:pStyle w:val="Corpodetexto"/>
        <w:kinsoku w:val="0"/>
        <w:overflowPunct w:val="0"/>
        <w:spacing w:before="2" w:line="260" w:lineRule="auto"/>
        <w:ind w:left="0" w:right="119"/>
        <w:jc w:val="both"/>
      </w:pPr>
    </w:p>
    <w:p w14:paraId="08C20E54" w14:textId="09D503AA" w:rsidR="007A06C8" w:rsidRDefault="007A06C8" w:rsidP="00246C80">
      <w:pPr>
        <w:pStyle w:val="Corpodetexto"/>
        <w:kinsoku w:val="0"/>
        <w:overflowPunct w:val="0"/>
        <w:spacing w:before="2" w:line="260" w:lineRule="auto"/>
        <w:ind w:left="0" w:right="119" w:firstLine="720"/>
        <w:jc w:val="center"/>
        <w:rPr>
          <w:rFonts w:asciiTheme="minorHAnsi" w:hAnsiTheme="minorHAnsi" w:cstheme="minorHAnsi"/>
          <w:spacing w:val="-2"/>
          <w:sz w:val="20"/>
          <w:szCs w:val="20"/>
        </w:rPr>
      </w:pPr>
      <w:r w:rsidRPr="00766124">
        <w:rPr>
          <w:rFonts w:asciiTheme="minorHAnsi" w:hAnsiTheme="minorHAnsi" w:cstheme="minorHAnsi"/>
          <w:spacing w:val="-2"/>
          <w:sz w:val="20"/>
          <w:szCs w:val="20"/>
        </w:rPr>
        <w:lastRenderedPageBreak/>
        <w:t xml:space="preserve">Relatório de </w:t>
      </w:r>
      <w:r w:rsidR="00246C80">
        <w:rPr>
          <w:rFonts w:asciiTheme="minorHAnsi" w:hAnsiTheme="minorHAnsi" w:cstheme="minorHAnsi"/>
          <w:spacing w:val="-2"/>
          <w:sz w:val="20"/>
          <w:szCs w:val="20"/>
        </w:rPr>
        <w:t>Falhas.</w:t>
      </w:r>
    </w:p>
    <w:p w14:paraId="3EF03E17" w14:textId="77777777" w:rsidR="009636A8" w:rsidRDefault="009636A8" w:rsidP="00246C80">
      <w:pPr>
        <w:pStyle w:val="Corpodetexto"/>
        <w:kinsoku w:val="0"/>
        <w:overflowPunct w:val="0"/>
        <w:spacing w:before="2" w:line="260" w:lineRule="auto"/>
        <w:ind w:left="0" w:right="119" w:firstLine="720"/>
        <w:jc w:val="center"/>
        <w:rPr>
          <w:rFonts w:asciiTheme="minorHAnsi" w:hAnsiTheme="minorHAnsi" w:cstheme="minorHAnsi"/>
          <w:spacing w:val="-2"/>
          <w:sz w:val="20"/>
          <w:szCs w:val="20"/>
        </w:rPr>
      </w:pPr>
    </w:p>
    <w:p w14:paraId="58C0FADF" w14:textId="10C9243C" w:rsidR="009636A8" w:rsidRPr="00766124" w:rsidRDefault="009636A8" w:rsidP="009636A8">
      <w:pPr>
        <w:pStyle w:val="Corpodetexto"/>
        <w:kinsoku w:val="0"/>
        <w:overflowPunct w:val="0"/>
        <w:spacing w:before="2" w:line="260" w:lineRule="auto"/>
        <w:ind w:left="0" w:right="119" w:firstLine="720"/>
        <w:rPr>
          <w:rFonts w:asciiTheme="minorHAnsi" w:hAnsiTheme="minorHAnsi" w:cstheme="minorHAnsi"/>
          <w:spacing w:val="-2"/>
          <w:sz w:val="20"/>
          <w:szCs w:val="20"/>
        </w:rPr>
      </w:pPr>
      <w:r w:rsidRPr="009636A8">
        <w:rPr>
          <w:rFonts w:asciiTheme="minorHAnsi" w:hAnsiTheme="minorHAnsi" w:cstheme="minorHAnsi"/>
          <w:spacing w:val="-2"/>
          <w:sz w:val="20"/>
          <w:szCs w:val="20"/>
        </w:rPr>
        <w:t>Relatório de Falhas - saucedemo.com - Problema no Filtro</w:t>
      </w:r>
    </w:p>
    <w:p w14:paraId="17AC74D3" w14:textId="77777777" w:rsidR="007A06C8" w:rsidRPr="00766124" w:rsidRDefault="007A06C8" w:rsidP="007A06C8">
      <w:pPr>
        <w:pStyle w:val="Corpodetexto"/>
        <w:kinsoku w:val="0"/>
        <w:overflowPunct w:val="0"/>
        <w:spacing w:before="2" w:line="260" w:lineRule="auto"/>
        <w:ind w:right="119"/>
        <w:jc w:val="both"/>
        <w:rPr>
          <w:rFonts w:asciiTheme="minorHAnsi" w:hAnsiTheme="minorHAnsi" w:cstheme="minorHAnsi"/>
          <w:spacing w:val="-2"/>
          <w:sz w:val="20"/>
          <w:szCs w:val="20"/>
        </w:rPr>
      </w:pPr>
    </w:p>
    <w:p w14:paraId="04036EE9" w14:textId="2AA9E5BD" w:rsidR="007A06C8" w:rsidRDefault="007A06C8" w:rsidP="007A06C8">
      <w:pPr>
        <w:pStyle w:val="Corpodetexto"/>
        <w:kinsoku w:val="0"/>
        <w:overflowPunct w:val="0"/>
        <w:spacing w:before="2" w:line="260" w:lineRule="auto"/>
        <w:ind w:right="119"/>
        <w:jc w:val="both"/>
        <w:rPr>
          <w:rFonts w:asciiTheme="minorHAnsi" w:hAnsiTheme="minorHAnsi" w:cstheme="minorHAnsi"/>
          <w:spacing w:val="-2"/>
          <w:sz w:val="20"/>
          <w:szCs w:val="20"/>
        </w:rPr>
      </w:pPr>
      <w:r w:rsidRPr="00766124">
        <w:rPr>
          <w:rFonts w:asciiTheme="minorHAnsi" w:hAnsiTheme="minorHAnsi" w:cstheme="minorHAnsi"/>
          <w:spacing w:val="-2"/>
          <w:sz w:val="20"/>
          <w:szCs w:val="20"/>
        </w:rPr>
        <w:t xml:space="preserve">1. </w:t>
      </w:r>
      <w:r w:rsidR="009636A8" w:rsidRPr="009636A8">
        <w:rPr>
          <w:rFonts w:asciiTheme="minorHAnsi" w:hAnsiTheme="minorHAnsi" w:cstheme="minorHAnsi"/>
          <w:spacing w:val="-2"/>
          <w:sz w:val="20"/>
          <w:szCs w:val="20"/>
        </w:rPr>
        <w:t>Título: Filtro de Ordenação não Funciona Corretamente</w:t>
      </w:r>
    </w:p>
    <w:p w14:paraId="290B87CD" w14:textId="77777777" w:rsidR="009636A8" w:rsidRPr="00766124" w:rsidRDefault="009636A8" w:rsidP="007A06C8">
      <w:pPr>
        <w:pStyle w:val="Corpodetexto"/>
        <w:kinsoku w:val="0"/>
        <w:overflowPunct w:val="0"/>
        <w:spacing w:before="2" w:line="260" w:lineRule="auto"/>
        <w:ind w:right="119"/>
        <w:jc w:val="both"/>
        <w:rPr>
          <w:rFonts w:asciiTheme="minorHAnsi" w:hAnsiTheme="minorHAnsi" w:cstheme="minorHAnsi"/>
          <w:spacing w:val="-2"/>
          <w:sz w:val="20"/>
          <w:szCs w:val="20"/>
        </w:rPr>
      </w:pPr>
    </w:p>
    <w:p w14:paraId="12C2A3EF" w14:textId="59EB5D3E" w:rsidR="007A06C8" w:rsidRPr="00766124" w:rsidRDefault="007A06C8" w:rsidP="007A06C8">
      <w:pPr>
        <w:pStyle w:val="Corpodetexto"/>
        <w:kinsoku w:val="0"/>
        <w:overflowPunct w:val="0"/>
        <w:spacing w:before="2" w:line="260" w:lineRule="auto"/>
        <w:ind w:right="119"/>
        <w:jc w:val="both"/>
        <w:rPr>
          <w:rFonts w:asciiTheme="minorHAnsi" w:hAnsiTheme="minorHAnsi" w:cstheme="minorHAnsi"/>
          <w:spacing w:val="-2"/>
          <w:sz w:val="20"/>
          <w:szCs w:val="20"/>
        </w:rPr>
      </w:pPr>
      <w:r w:rsidRPr="00766124">
        <w:rPr>
          <w:rFonts w:asciiTheme="minorHAnsi" w:hAnsiTheme="minorHAnsi" w:cstheme="minorHAnsi"/>
          <w:spacing w:val="-2"/>
          <w:sz w:val="20"/>
          <w:szCs w:val="20"/>
        </w:rPr>
        <w:t xml:space="preserve">Descrição: </w:t>
      </w:r>
      <w:r w:rsidR="009636A8">
        <w:rPr>
          <w:rFonts w:asciiTheme="minorHAnsi" w:hAnsiTheme="minorHAnsi" w:cstheme="minorHAnsi"/>
          <w:spacing w:val="-2"/>
          <w:sz w:val="20"/>
          <w:szCs w:val="20"/>
        </w:rPr>
        <w:t xml:space="preserve"> Ao </w:t>
      </w:r>
      <w:proofErr w:type="spellStart"/>
      <w:r w:rsidR="009636A8">
        <w:rPr>
          <w:rFonts w:asciiTheme="minorHAnsi" w:hAnsiTheme="minorHAnsi" w:cstheme="minorHAnsi"/>
          <w:spacing w:val="-2"/>
          <w:sz w:val="20"/>
          <w:szCs w:val="20"/>
        </w:rPr>
        <w:t>logar</w:t>
      </w:r>
      <w:proofErr w:type="spellEnd"/>
      <w:r w:rsidR="009636A8">
        <w:rPr>
          <w:rFonts w:asciiTheme="minorHAnsi" w:hAnsiTheme="minorHAnsi" w:cstheme="minorHAnsi"/>
          <w:spacing w:val="-2"/>
          <w:sz w:val="20"/>
          <w:szCs w:val="20"/>
        </w:rPr>
        <w:t xml:space="preserve"> com </w:t>
      </w:r>
      <w:r w:rsidR="009636A8" w:rsidRPr="009636A8">
        <w:rPr>
          <w:rFonts w:asciiTheme="minorHAnsi" w:hAnsiTheme="minorHAnsi" w:cstheme="minorHAnsi"/>
          <w:spacing w:val="-2"/>
          <w:sz w:val="20"/>
          <w:szCs w:val="20"/>
        </w:rPr>
        <w:t>no site saucedemo.com com o usuário "</w:t>
      </w:r>
      <w:proofErr w:type="spellStart"/>
      <w:r w:rsidR="009636A8" w:rsidRPr="009636A8">
        <w:rPr>
          <w:rFonts w:asciiTheme="minorHAnsi" w:hAnsiTheme="minorHAnsi" w:cstheme="minorHAnsi"/>
          <w:spacing w:val="-2"/>
          <w:sz w:val="20"/>
          <w:szCs w:val="20"/>
        </w:rPr>
        <w:t>problem_user</w:t>
      </w:r>
      <w:proofErr w:type="spellEnd"/>
      <w:r w:rsidR="009636A8" w:rsidRPr="009636A8">
        <w:rPr>
          <w:rFonts w:asciiTheme="minorHAnsi" w:hAnsiTheme="minorHAnsi" w:cstheme="minorHAnsi"/>
          <w:spacing w:val="-2"/>
          <w:sz w:val="20"/>
          <w:szCs w:val="20"/>
        </w:rPr>
        <w:t>" e a senha "</w:t>
      </w:r>
      <w:proofErr w:type="spellStart"/>
      <w:r w:rsidR="009636A8" w:rsidRPr="009636A8">
        <w:rPr>
          <w:rFonts w:asciiTheme="minorHAnsi" w:hAnsiTheme="minorHAnsi" w:cstheme="minorHAnsi"/>
          <w:spacing w:val="-2"/>
          <w:sz w:val="20"/>
          <w:szCs w:val="20"/>
        </w:rPr>
        <w:t>secret_sauce</w:t>
      </w:r>
      <w:proofErr w:type="spellEnd"/>
      <w:r w:rsidR="009636A8" w:rsidRPr="009636A8">
        <w:rPr>
          <w:rFonts w:asciiTheme="minorHAnsi" w:hAnsiTheme="minorHAnsi" w:cstheme="minorHAnsi"/>
          <w:spacing w:val="-2"/>
          <w:sz w:val="20"/>
          <w:szCs w:val="20"/>
        </w:rPr>
        <w:t xml:space="preserve">", foi identificado um problema relacionado ao campo de filtro de ordenação dos produtos no catálogo. O filtro não está funcionando corretamente, e as opções de ordenação não permitem fazer a filtragem em ordem alfabética de A </w:t>
      </w:r>
      <w:proofErr w:type="spellStart"/>
      <w:r w:rsidR="009636A8" w:rsidRPr="009636A8">
        <w:rPr>
          <w:rFonts w:asciiTheme="minorHAnsi" w:hAnsiTheme="minorHAnsi" w:cstheme="minorHAnsi"/>
          <w:spacing w:val="-2"/>
          <w:sz w:val="20"/>
          <w:szCs w:val="20"/>
        </w:rPr>
        <w:t>a</w:t>
      </w:r>
      <w:proofErr w:type="spellEnd"/>
      <w:r w:rsidR="009636A8" w:rsidRPr="009636A8">
        <w:rPr>
          <w:rFonts w:asciiTheme="minorHAnsi" w:hAnsiTheme="minorHAnsi" w:cstheme="minorHAnsi"/>
          <w:spacing w:val="-2"/>
          <w:sz w:val="20"/>
          <w:szCs w:val="20"/>
        </w:rPr>
        <w:t xml:space="preserve"> Z, de Z a </w:t>
      </w:r>
      <w:proofErr w:type="spellStart"/>
      <w:r w:rsidR="009636A8" w:rsidRPr="009636A8">
        <w:rPr>
          <w:rFonts w:asciiTheme="minorHAnsi" w:hAnsiTheme="minorHAnsi" w:cstheme="minorHAnsi"/>
          <w:spacing w:val="-2"/>
          <w:sz w:val="20"/>
          <w:szCs w:val="20"/>
        </w:rPr>
        <w:t>A</w:t>
      </w:r>
      <w:proofErr w:type="spellEnd"/>
      <w:r w:rsidR="009636A8" w:rsidRPr="009636A8">
        <w:rPr>
          <w:rFonts w:asciiTheme="minorHAnsi" w:hAnsiTheme="minorHAnsi" w:cstheme="minorHAnsi"/>
          <w:spacing w:val="-2"/>
          <w:sz w:val="20"/>
          <w:szCs w:val="20"/>
        </w:rPr>
        <w:t>, do preço menor para o maior e do preço maior para o menor.</w:t>
      </w:r>
    </w:p>
    <w:p w14:paraId="5017BFA5" w14:textId="77777777" w:rsidR="007A06C8" w:rsidRPr="00766124" w:rsidRDefault="007A06C8" w:rsidP="007A06C8">
      <w:pPr>
        <w:pStyle w:val="Corpodetexto"/>
        <w:kinsoku w:val="0"/>
        <w:overflowPunct w:val="0"/>
        <w:spacing w:before="2" w:line="260" w:lineRule="auto"/>
        <w:ind w:right="119"/>
        <w:jc w:val="both"/>
        <w:rPr>
          <w:rFonts w:asciiTheme="minorHAnsi" w:hAnsiTheme="minorHAnsi" w:cstheme="minorHAnsi"/>
          <w:spacing w:val="-2"/>
          <w:sz w:val="20"/>
          <w:szCs w:val="20"/>
        </w:rPr>
      </w:pPr>
    </w:p>
    <w:p w14:paraId="3A200325" w14:textId="77777777" w:rsidR="007A06C8" w:rsidRPr="00766124" w:rsidRDefault="007A06C8" w:rsidP="007A06C8">
      <w:pPr>
        <w:pStyle w:val="Corpodetexto"/>
        <w:kinsoku w:val="0"/>
        <w:overflowPunct w:val="0"/>
        <w:spacing w:before="2" w:line="260" w:lineRule="auto"/>
        <w:ind w:right="119"/>
        <w:jc w:val="both"/>
        <w:rPr>
          <w:rFonts w:asciiTheme="minorHAnsi" w:hAnsiTheme="minorHAnsi" w:cstheme="minorHAnsi"/>
          <w:spacing w:val="-2"/>
          <w:sz w:val="20"/>
          <w:szCs w:val="20"/>
        </w:rPr>
      </w:pPr>
      <w:r w:rsidRPr="00766124">
        <w:rPr>
          <w:rFonts w:asciiTheme="minorHAnsi" w:hAnsiTheme="minorHAnsi" w:cstheme="minorHAnsi"/>
          <w:spacing w:val="-2"/>
          <w:sz w:val="20"/>
          <w:szCs w:val="20"/>
        </w:rPr>
        <w:t>Passos para reproduzir o bug:</w:t>
      </w:r>
    </w:p>
    <w:p w14:paraId="32487252" w14:textId="79A24EFF" w:rsidR="009636A8" w:rsidRDefault="009636A8" w:rsidP="009636A8">
      <w:pPr>
        <w:pStyle w:val="Corpodetexto"/>
        <w:kinsoku w:val="0"/>
        <w:overflowPunct w:val="0"/>
        <w:spacing w:before="2" w:line="260" w:lineRule="auto"/>
        <w:ind w:right="119"/>
        <w:jc w:val="both"/>
        <w:rPr>
          <w:rFonts w:asciiTheme="minorHAnsi" w:hAnsiTheme="minorHAnsi" w:cstheme="minorHAnsi"/>
          <w:spacing w:val="-2"/>
          <w:sz w:val="20"/>
          <w:szCs w:val="20"/>
        </w:rPr>
      </w:pPr>
      <w:r>
        <w:rPr>
          <w:rFonts w:asciiTheme="minorHAnsi" w:hAnsiTheme="minorHAnsi" w:cstheme="minorHAnsi"/>
          <w:spacing w:val="-2"/>
          <w:sz w:val="20"/>
          <w:szCs w:val="20"/>
        </w:rPr>
        <w:t xml:space="preserve">1. </w:t>
      </w:r>
      <w:r w:rsidRPr="009636A8">
        <w:rPr>
          <w:rFonts w:asciiTheme="minorHAnsi" w:hAnsiTheme="minorHAnsi" w:cstheme="minorHAnsi"/>
          <w:spacing w:val="-2"/>
          <w:sz w:val="20"/>
          <w:szCs w:val="20"/>
        </w:rPr>
        <w:t>Acessar o site saucedemo.com</w:t>
      </w:r>
      <w:r>
        <w:rPr>
          <w:rFonts w:asciiTheme="minorHAnsi" w:hAnsiTheme="minorHAnsi" w:cstheme="minorHAnsi"/>
          <w:spacing w:val="-2"/>
          <w:sz w:val="20"/>
          <w:szCs w:val="20"/>
        </w:rPr>
        <w:t>;</w:t>
      </w:r>
    </w:p>
    <w:p w14:paraId="763009E8" w14:textId="1A24C4A2" w:rsidR="009636A8" w:rsidRDefault="009636A8" w:rsidP="009636A8">
      <w:pPr>
        <w:pStyle w:val="Corpodetexto"/>
        <w:kinsoku w:val="0"/>
        <w:overflowPunct w:val="0"/>
        <w:spacing w:before="2" w:line="260" w:lineRule="auto"/>
        <w:ind w:right="119"/>
        <w:jc w:val="both"/>
        <w:rPr>
          <w:rFonts w:asciiTheme="minorHAnsi" w:hAnsiTheme="minorHAnsi" w:cstheme="minorHAnsi"/>
          <w:spacing w:val="-2"/>
          <w:sz w:val="20"/>
          <w:szCs w:val="20"/>
        </w:rPr>
      </w:pPr>
      <w:r>
        <w:rPr>
          <w:rFonts w:asciiTheme="minorHAnsi" w:hAnsiTheme="minorHAnsi" w:cstheme="minorHAnsi"/>
          <w:spacing w:val="-2"/>
          <w:sz w:val="20"/>
          <w:szCs w:val="20"/>
        </w:rPr>
        <w:t xml:space="preserve">2. No campo Login preencher com o usuário </w:t>
      </w:r>
      <w:r w:rsidRPr="009636A8">
        <w:rPr>
          <w:rFonts w:asciiTheme="minorHAnsi" w:hAnsiTheme="minorHAnsi" w:cstheme="minorHAnsi"/>
          <w:spacing w:val="-2"/>
          <w:sz w:val="20"/>
          <w:szCs w:val="20"/>
        </w:rPr>
        <w:t>"</w:t>
      </w:r>
      <w:proofErr w:type="spellStart"/>
      <w:r w:rsidRPr="009636A8">
        <w:rPr>
          <w:rFonts w:asciiTheme="minorHAnsi" w:hAnsiTheme="minorHAnsi" w:cstheme="minorHAnsi"/>
          <w:spacing w:val="-2"/>
          <w:sz w:val="20"/>
          <w:szCs w:val="20"/>
        </w:rPr>
        <w:t>problem_user</w:t>
      </w:r>
      <w:proofErr w:type="spellEnd"/>
      <w:r w:rsidRPr="009636A8">
        <w:rPr>
          <w:rFonts w:asciiTheme="minorHAnsi" w:hAnsiTheme="minorHAnsi" w:cstheme="minorHAnsi"/>
          <w:spacing w:val="-2"/>
          <w:sz w:val="20"/>
          <w:szCs w:val="20"/>
        </w:rPr>
        <w:t>"</w:t>
      </w:r>
      <w:r>
        <w:rPr>
          <w:rFonts w:asciiTheme="minorHAnsi" w:hAnsiTheme="minorHAnsi" w:cstheme="minorHAnsi"/>
          <w:spacing w:val="-2"/>
          <w:sz w:val="20"/>
          <w:szCs w:val="20"/>
        </w:rPr>
        <w:t>;</w:t>
      </w:r>
    </w:p>
    <w:p w14:paraId="3F26EABD" w14:textId="0F984A94" w:rsidR="009636A8" w:rsidRPr="009636A8" w:rsidRDefault="009636A8" w:rsidP="009636A8">
      <w:pPr>
        <w:pStyle w:val="Corpodetexto"/>
        <w:kinsoku w:val="0"/>
        <w:overflowPunct w:val="0"/>
        <w:spacing w:before="2" w:line="260" w:lineRule="auto"/>
        <w:ind w:right="119"/>
        <w:jc w:val="both"/>
        <w:rPr>
          <w:rFonts w:asciiTheme="minorHAnsi" w:hAnsiTheme="minorHAnsi" w:cstheme="minorHAnsi"/>
          <w:spacing w:val="-2"/>
          <w:sz w:val="20"/>
          <w:szCs w:val="20"/>
        </w:rPr>
      </w:pPr>
      <w:r>
        <w:rPr>
          <w:rFonts w:asciiTheme="minorHAnsi" w:hAnsiTheme="minorHAnsi" w:cstheme="minorHAnsi"/>
          <w:spacing w:val="-2"/>
          <w:sz w:val="20"/>
          <w:szCs w:val="20"/>
        </w:rPr>
        <w:t xml:space="preserve">3. No campo Senha preencher com a senha </w:t>
      </w:r>
      <w:r w:rsidRPr="009636A8">
        <w:rPr>
          <w:rFonts w:asciiTheme="minorHAnsi" w:hAnsiTheme="minorHAnsi" w:cstheme="minorHAnsi"/>
          <w:spacing w:val="-2"/>
          <w:sz w:val="20"/>
          <w:szCs w:val="20"/>
        </w:rPr>
        <w:t>"</w:t>
      </w:r>
      <w:proofErr w:type="spellStart"/>
      <w:r w:rsidRPr="009636A8">
        <w:rPr>
          <w:rFonts w:asciiTheme="minorHAnsi" w:hAnsiTheme="minorHAnsi" w:cstheme="minorHAnsi"/>
          <w:spacing w:val="-2"/>
          <w:sz w:val="20"/>
          <w:szCs w:val="20"/>
        </w:rPr>
        <w:t>secret_sauce</w:t>
      </w:r>
      <w:proofErr w:type="spellEnd"/>
      <w:r w:rsidRPr="009636A8">
        <w:rPr>
          <w:rFonts w:asciiTheme="minorHAnsi" w:hAnsiTheme="minorHAnsi" w:cstheme="minorHAnsi"/>
          <w:spacing w:val="-2"/>
          <w:sz w:val="20"/>
          <w:szCs w:val="20"/>
        </w:rPr>
        <w:t>"</w:t>
      </w:r>
      <w:r>
        <w:rPr>
          <w:rFonts w:asciiTheme="minorHAnsi" w:hAnsiTheme="minorHAnsi" w:cstheme="minorHAnsi"/>
          <w:spacing w:val="-2"/>
          <w:sz w:val="20"/>
          <w:szCs w:val="20"/>
        </w:rPr>
        <w:t>;</w:t>
      </w:r>
    </w:p>
    <w:p w14:paraId="20567B20" w14:textId="4CA91FCD" w:rsidR="009636A8" w:rsidRPr="009636A8" w:rsidRDefault="009636A8" w:rsidP="009636A8">
      <w:pPr>
        <w:pStyle w:val="Corpodetexto"/>
        <w:kinsoku w:val="0"/>
        <w:overflowPunct w:val="0"/>
        <w:spacing w:before="2" w:line="260" w:lineRule="auto"/>
        <w:ind w:right="119"/>
        <w:jc w:val="both"/>
        <w:rPr>
          <w:rFonts w:asciiTheme="minorHAnsi" w:hAnsiTheme="minorHAnsi" w:cstheme="minorHAnsi"/>
          <w:spacing w:val="-2"/>
          <w:sz w:val="20"/>
          <w:szCs w:val="20"/>
        </w:rPr>
      </w:pPr>
      <w:r>
        <w:rPr>
          <w:rFonts w:asciiTheme="minorHAnsi" w:hAnsiTheme="minorHAnsi" w:cstheme="minorHAnsi"/>
          <w:spacing w:val="-2"/>
          <w:sz w:val="20"/>
          <w:szCs w:val="20"/>
        </w:rPr>
        <w:t xml:space="preserve">4. </w:t>
      </w:r>
      <w:r w:rsidRPr="009636A8">
        <w:rPr>
          <w:rFonts w:asciiTheme="minorHAnsi" w:hAnsiTheme="minorHAnsi" w:cstheme="minorHAnsi"/>
          <w:spacing w:val="-2"/>
          <w:sz w:val="20"/>
          <w:szCs w:val="20"/>
        </w:rPr>
        <w:t>Navegar para a página do catálogo de produtos</w:t>
      </w:r>
      <w:r>
        <w:rPr>
          <w:rFonts w:asciiTheme="minorHAnsi" w:hAnsiTheme="minorHAnsi" w:cstheme="minorHAnsi"/>
          <w:spacing w:val="-2"/>
          <w:sz w:val="20"/>
          <w:szCs w:val="20"/>
        </w:rPr>
        <w:t>;</w:t>
      </w:r>
    </w:p>
    <w:p w14:paraId="30BE2B1B" w14:textId="21B7D38B" w:rsidR="009636A8" w:rsidRPr="009636A8" w:rsidRDefault="009636A8" w:rsidP="009636A8">
      <w:pPr>
        <w:pStyle w:val="Corpodetexto"/>
        <w:kinsoku w:val="0"/>
        <w:overflowPunct w:val="0"/>
        <w:spacing w:before="2" w:line="260" w:lineRule="auto"/>
        <w:ind w:right="119"/>
        <w:jc w:val="both"/>
        <w:rPr>
          <w:rFonts w:asciiTheme="minorHAnsi" w:hAnsiTheme="minorHAnsi" w:cstheme="minorHAnsi"/>
          <w:spacing w:val="-2"/>
          <w:sz w:val="20"/>
          <w:szCs w:val="20"/>
        </w:rPr>
      </w:pPr>
      <w:r>
        <w:rPr>
          <w:rFonts w:asciiTheme="minorHAnsi" w:hAnsiTheme="minorHAnsi" w:cstheme="minorHAnsi"/>
          <w:spacing w:val="-2"/>
          <w:sz w:val="20"/>
          <w:szCs w:val="20"/>
        </w:rPr>
        <w:t xml:space="preserve">5. </w:t>
      </w:r>
      <w:r w:rsidRPr="009636A8">
        <w:rPr>
          <w:rFonts w:asciiTheme="minorHAnsi" w:hAnsiTheme="minorHAnsi" w:cstheme="minorHAnsi"/>
          <w:spacing w:val="-2"/>
          <w:sz w:val="20"/>
          <w:szCs w:val="20"/>
        </w:rPr>
        <w:t xml:space="preserve">Tentar aplicar o filtro "Ordenar por nome (A-Z)" para listar os produtos em ordem alfabética de A </w:t>
      </w:r>
      <w:proofErr w:type="spellStart"/>
      <w:r w:rsidRPr="009636A8">
        <w:rPr>
          <w:rFonts w:asciiTheme="minorHAnsi" w:hAnsiTheme="minorHAnsi" w:cstheme="minorHAnsi"/>
          <w:spacing w:val="-2"/>
          <w:sz w:val="20"/>
          <w:szCs w:val="20"/>
        </w:rPr>
        <w:t>a</w:t>
      </w:r>
      <w:proofErr w:type="spellEnd"/>
      <w:r w:rsidRPr="009636A8">
        <w:rPr>
          <w:rFonts w:asciiTheme="minorHAnsi" w:hAnsiTheme="minorHAnsi" w:cstheme="minorHAnsi"/>
          <w:spacing w:val="-2"/>
          <w:sz w:val="20"/>
          <w:szCs w:val="20"/>
        </w:rPr>
        <w:t xml:space="preserve"> Z</w:t>
      </w:r>
      <w:r>
        <w:rPr>
          <w:rFonts w:asciiTheme="minorHAnsi" w:hAnsiTheme="minorHAnsi" w:cstheme="minorHAnsi"/>
          <w:spacing w:val="-2"/>
          <w:sz w:val="20"/>
          <w:szCs w:val="20"/>
        </w:rPr>
        <w:t>;</w:t>
      </w:r>
    </w:p>
    <w:p w14:paraId="0A88724B" w14:textId="10CD325E" w:rsidR="009636A8" w:rsidRPr="009636A8" w:rsidRDefault="009636A8" w:rsidP="009636A8">
      <w:pPr>
        <w:pStyle w:val="Corpodetexto"/>
        <w:kinsoku w:val="0"/>
        <w:overflowPunct w:val="0"/>
        <w:spacing w:before="2" w:line="260" w:lineRule="auto"/>
        <w:ind w:right="119"/>
        <w:jc w:val="both"/>
        <w:rPr>
          <w:rFonts w:asciiTheme="minorHAnsi" w:hAnsiTheme="minorHAnsi" w:cstheme="minorHAnsi"/>
          <w:spacing w:val="-2"/>
          <w:sz w:val="20"/>
          <w:szCs w:val="20"/>
        </w:rPr>
      </w:pPr>
      <w:r>
        <w:rPr>
          <w:rFonts w:asciiTheme="minorHAnsi" w:hAnsiTheme="minorHAnsi" w:cstheme="minorHAnsi"/>
          <w:spacing w:val="-2"/>
          <w:sz w:val="20"/>
          <w:szCs w:val="20"/>
        </w:rPr>
        <w:t xml:space="preserve">6. </w:t>
      </w:r>
      <w:r w:rsidRPr="009636A8">
        <w:rPr>
          <w:rFonts w:asciiTheme="minorHAnsi" w:hAnsiTheme="minorHAnsi" w:cstheme="minorHAnsi"/>
          <w:spacing w:val="-2"/>
          <w:sz w:val="20"/>
          <w:szCs w:val="20"/>
        </w:rPr>
        <w:t xml:space="preserve">Tentar aplicar o filtro "Ordenar por nome (Z-A)" para listar os produtos em ordem alfabética de Z a </w:t>
      </w:r>
      <w:proofErr w:type="spellStart"/>
      <w:r w:rsidRPr="009636A8">
        <w:rPr>
          <w:rFonts w:asciiTheme="minorHAnsi" w:hAnsiTheme="minorHAnsi" w:cstheme="minorHAnsi"/>
          <w:spacing w:val="-2"/>
          <w:sz w:val="20"/>
          <w:szCs w:val="20"/>
        </w:rPr>
        <w:t>A</w:t>
      </w:r>
      <w:proofErr w:type="spellEnd"/>
      <w:r>
        <w:rPr>
          <w:rFonts w:asciiTheme="minorHAnsi" w:hAnsiTheme="minorHAnsi" w:cstheme="minorHAnsi"/>
          <w:spacing w:val="-2"/>
          <w:sz w:val="20"/>
          <w:szCs w:val="20"/>
        </w:rPr>
        <w:t>;</w:t>
      </w:r>
    </w:p>
    <w:p w14:paraId="2F9565AA" w14:textId="6E4E29AB" w:rsidR="009636A8" w:rsidRPr="009636A8" w:rsidRDefault="009636A8" w:rsidP="009636A8">
      <w:pPr>
        <w:pStyle w:val="Corpodetexto"/>
        <w:kinsoku w:val="0"/>
        <w:overflowPunct w:val="0"/>
        <w:spacing w:before="2" w:line="260" w:lineRule="auto"/>
        <w:ind w:right="119"/>
        <w:jc w:val="both"/>
        <w:rPr>
          <w:rFonts w:asciiTheme="minorHAnsi" w:hAnsiTheme="minorHAnsi" w:cstheme="minorHAnsi"/>
          <w:spacing w:val="-2"/>
          <w:sz w:val="20"/>
          <w:szCs w:val="20"/>
        </w:rPr>
      </w:pPr>
      <w:r>
        <w:rPr>
          <w:rFonts w:asciiTheme="minorHAnsi" w:hAnsiTheme="minorHAnsi" w:cstheme="minorHAnsi"/>
          <w:spacing w:val="-2"/>
          <w:sz w:val="20"/>
          <w:szCs w:val="20"/>
        </w:rPr>
        <w:t xml:space="preserve">7. </w:t>
      </w:r>
      <w:r w:rsidRPr="009636A8">
        <w:rPr>
          <w:rFonts w:asciiTheme="minorHAnsi" w:hAnsiTheme="minorHAnsi" w:cstheme="minorHAnsi"/>
          <w:spacing w:val="-2"/>
          <w:sz w:val="20"/>
          <w:szCs w:val="20"/>
        </w:rPr>
        <w:t>Tentar aplicar o filtro "Ordenar por preço (mais barato)" para listar os produtos em ordem de preço do</w:t>
      </w:r>
      <w:r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9636A8">
        <w:rPr>
          <w:rFonts w:asciiTheme="minorHAnsi" w:hAnsiTheme="minorHAnsi" w:cstheme="minorHAnsi"/>
          <w:spacing w:val="-2"/>
          <w:sz w:val="20"/>
          <w:szCs w:val="20"/>
        </w:rPr>
        <w:t>menor para o maior</w:t>
      </w:r>
      <w:r>
        <w:rPr>
          <w:rFonts w:asciiTheme="minorHAnsi" w:hAnsiTheme="minorHAnsi" w:cstheme="minorHAnsi"/>
          <w:spacing w:val="-2"/>
          <w:sz w:val="20"/>
          <w:szCs w:val="20"/>
        </w:rPr>
        <w:t>;</w:t>
      </w:r>
    </w:p>
    <w:p w14:paraId="561346DC" w14:textId="19879E48" w:rsidR="007A06C8" w:rsidRPr="00766124" w:rsidRDefault="009636A8" w:rsidP="009636A8">
      <w:pPr>
        <w:pStyle w:val="Corpodetexto"/>
        <w:kinsoku w:val="0"/>
        <w:overflowPunct w:val="0"/>
        <w:spacing w:before="2" w:line="260" w:lineRule="auto"/>
        <w:ind w:right="119"/>
        <w:jc w:val="both"/>
        <w:rPr>
          <w:rFonts w:asciiTheme="minorHAnsi" w:hAnsiTheme="minorHAnsi" w:cstheme="minorHAnsi"/>
          <w:spacing w:val="-2"/>
          <w:sz w:val="20"/>
          <w:szCs w:val="20"/>
        </w:rPr>
      </w:pPr>
      <w:r>
        <w:rPr>
          <w:rFonts w:asciiTheme="minorHAnsi" w:hAnsiTheme="minorHAnsi" w:cstheme="minorHAnsi"/>
          <w:spacing w:val="-2"/>
          <w:sz w:val="20"/>
          <w:szCs w:val="20"/>
        </w:rPr>
        <w:t xml:space="preserve">8. </w:t>
      </w:r>
      <w:r w:rsidRPr="009636A8">
        <w:rPr>
          <w:rFonts w:asciiTheme="minorHAnsi" w:hAnsiTheme="minorHAnsi" w:cstheme="minorHAnsi"/>
          <w:spacing w:val="-2"/>
          <w:sz w:val="20"/>
          <w:szCs w:val="20"/>
        </w:rPr>
        <w:t>Tentar aplicar o filtro "Ordenar por preço (mais caro)" para listar os produtos em ordem de preço do maior para o menor</w:t>
      </w:r>
      <w:r>
        <w:rPr>
          <w:rFonts w:asciiTheme="minorHAnsi" w:hAnsiTheme="minorHAnsi" w:cstheme="minorHAnsi"/>
          <w:spacing w:val="-2"/>
          <w:sz w:val="20"/>
          <w:szCs w:val="20"/>
        </w:rPr>
        <w:t>;</w:t>
      </w:r>
    </w:p>
    <w:p w14:paraId="4BC50AE8" w14:textId="77777777" w:rsidR="009636A8" w:rsidRDefault="009636A8" w:rsidP="007A06C8">
      <w:pPr>
        <w:pStyle w:val="Corpodetexto"/>
        <w:kinsoku w:val="0"/>
        <w:overflowPunct w:val="0"/>
        <w:spacing w:before="2" w:line="260" w:lineRule="auto"/>
        <w:ind w:right="119"/>
        <w:jc w:val="both"/>
        <w:rPr>
          <w:rFonts w:asciiTheme="minorHAnsi" w:hAnsiTheme="minorHAnsi" w:cstheme="minorHAnsi"/>
          <w:spacing w:val="-2"/>
          <w:sz w:val="20"/>
          <w:szCs w:val="20"/>
        </w:rPr>
      </w:pPr>
    </w:p>
    <w:p w14:paraId="59974D5E" w14:textId="77777777" w:rsidR="009636A8" w:rsidRDefault="007A06C8" w:rsidP="007A06C8">
      <w:pPr>
        <w:pStyle w:val="Corpodetexto"/>
        <w:kinsoku w:val="0"/>
        <w:overflowPunct w:val="0"/>
        <w:spacing w:before="2" w:line="260" w:lineRule="auto"/>
        <w:ind w:right="119"/>
        <w:jc w:val="both"/>
        <w:rPr>
          <w:rFonts w:asciiTheme="minorHAnsi" w:hAnsiTheme="minorHAnsi" w:cstheme="minorHAnsi"/>
          <w:spacing w:val="-2"/>
          <w:sz w:val="20"/>
          <w:szCs w:val="20"/>
        </w:rPr>
      </w:pPr>
      <w:r w:rsidRPr="00766124">
        <w:rPr>
          <w:rFonts w:asciiTheme="minorHAnsi" w:hAnsiTheme="minorHAnsi" w:cstheme="minorHAnsi"/>
          <w:spacing w:val="-2"/>
          <w:sz w:val="20"/>
          <w:szCs w:val="20"/>
        </w:rPr>
        <w:t xml:space="preserve">Resultado esperado: </w:t>
      </w:r>
    </w:p>
    <w:p w14:paraId="3C925AA9" w14:textId="6BE0F6F9" w:rsidR="007A06C8" w:rsidRPr="00766124" w:rsidRDefault="009636A8" w:rsidP="009636A8">
      <w:pPr>
        <w:pStyle w:val="Corpodetexto"/>
        <w:kinsoku w:val="0"/>
        <w:overflowPunct w:val="0"/>
        <w:spacing w:before="2" w:line="260" w:lineRule="auto"/>
        <w:ind w:right="119" w:firstLine="618"/>
        <w:jc w:val="both"/>
        <w:rPr>
          <w:rFonts w:asciiTheme="minorHAnsi" w:hAnsiTheme="minorHAnsi" w:cstheme="minorHAnsi"/>
          <w:spacing w:val="-2"/>
          <w:sz w:val="20"/>
          <w:szCs w:val="20"/>
        </w:rPr>
      </w:pPr>
      <w:r w:rsidRPr="009636A8">
        <w:rPr>
          <w:rFonts w:asciiTheme="minorHAnsi" w:hAnsiTheme="minorHAnsi" w:cstheme="minorHAnsi"/>
          <w:spacing w:val="-2"/>
          <w:sz w:val="20"/>
          <w:szCs w:val="20"/>
        </w:rPr>
        <w:t>Espera-se que, ao aplicar cada filtro de ordenação, a lista de produtos seja reorganizada corretamente, mostrando os produtos em ordem alfabética ou de acordo com o preço, conforme selecionado.</w:t>
      </w:r>
    </w:p>
    <w:p w14:paraId="55ACDF15" w14:textId="77777777" w:rsidR="007A06C8" w:rsidRPr="00766124" w:rsidRDefault="007A06C8" w:rsidP="007A06C8">
      <w:pPr>
        <w:pStyle w:val="Corpodetexto"/>
        <w:kinsoku w:val="0"/>
        <w:overflowPunct w:val="0"/>
        <w:spacing w:before="2" w:line="260" w:lineRule="auto"/>
        <w:ind w:right="119"/>
        <w:jc w:val="both"/>
        <w:rPr>
          <w:rFonts w:asciiTheme="minorHAnsi" w:hAnsiTheme="minorHAnsi" w:cstheme="minorHAnsi"/>
          <w:spacing w:val="-2"/>
          <w:sz w:val="20"/>
          <w:szCs w:val="20"/>
        </w:rPr>
      </w:pPr>
    </w:p>
    <w:p w14:paraId="63F712BA" w14:textId="306FA419" w:rsidR="007A06C8" w:rsidRDefault="007A06C8" w:rsidP="007A06C8">
      <w:pPr>
        <w:pStyle w:val="Corpodetexto"/>
        <w:kinsoku w:val="0"/>
        <w:overflowPunct w:val="0"/>
        <w:spacing w:before="2" w:line="260" w:lineRule="auto"/>
        <w:ind w:right="119"/>
        <w:jc w:val="both"/>
        <w:rPr>
          <w:rFonts w:asciiTheme="minorHAnsi" w:hAnsiTheme="minorHAnsi" w:cstheme="minorHAnsi"/>
          <w:spacing w:val="-2"/>
          <w:sz w:val="20"/>
          <w:szCs w:val="20"/>
        </w:rPr>
      </w:pPr>
      <w:r w:rsidRPr="00766124">
        <w:rPr>
          <w:rFonts w:asciiTheme="minorHAnsi" w:hAnsiTheme="minorHAnsi" w:cstheme="minorHAnsi"/>
          <w:spacing w:val="-2"/>
          <w:sz w:val="20"/>
          <w:szCs w:val="20"/>
        </w:rPr>
        <w:t xml:space="preserve">Resultado obtido: </w:t>
      </w:r>
    </w:p>
    <w:p w14:paraId="31CBE1B9" w14:textId="0AD749EB" w:rsidR="009636A8" w:rsidRPr="00766124" w:rsidRDefault="009636A8" w:rsidP="009636A8">
      <w:pPr>
        <w:pStyle w:val="Corpodetexto"/>
        <w:kinsoku w:val="0"/>
        <w:overflowPunct w:val="0"/>
        <w:spacing w:before="2" w:line="260" w:lineRule="auto"/>
        <w:ind w:right="119" w:firstLine="618"/>
        <w:jc w:val="both"/>
        <w:rPr>
          <w:rFonts w:asciiTheme="minorHAnsi" w:hAnsiTheme="minorHAnsi" w:cstheme="minorHAnsi"/>
          <w:spacing w:val="-2"/>
          <w:sz w:val="20"/>
          <w:szCs w:val="20"/>
        </w:rPr>
      </w:pPr>
      <w:r w:rsidRPr="009636A8">
        <w:rPr>
          <w:rFonts w:asciiTheme="minorHAnsi" w:hAnsiTheme="minorHAnsi" w:cstheme="minorHAnsi"/>
          <w:spacing w:val="-2"/>
          <w:sz w:val="20"/>
          <w:szCs w:val="20"/>
        </w:rPr>
        <w:t>Ao tentar aplicar qualquer um dos filtros de ordenação, a lista de produtos não foi reorganizada conforme o esperado. Os produtos continuaram sendo exibidos na mesma ordem original, independentemente do filtro selecionado.</w:t>
      </w:r>
    </w:p>
    <w:p w14:paraId="18964B34" w14:textId="77777777" w:rsidR="007A06C8" w:rsidRPr="00766124" w:rsidRDefault="007A06C8" w:rsidP="007A06C8">
      <w:pPr>
        <w:pStyle w:val="Corpodetexto"/>
        <w:kinsoku w:val="0"/>
        <w:overflowPunct w:val="0"/>
        <w:spacing w:before="2" w:line="260" w:lineRule="auto"/>
        <w:ind w:right="119"/>
        <w:jc w:val="both"/>
        <w:rPr>
          <w:rFonts w:asciiTheme="minorHAnsi" w:hAnsiTheme="minorHAnsi" w:cstheme="minorHAnsi"/>
          <w:spacing w:val="-2"/>
          <w:sz w:val="20"/>
          <w:szCs w:val="20"/>
        </w:rPr>
      </w:pPr>
    </w:p>
    <w:p w14:paraId="6875CD60" w14:textId="77777777" w:rsidR="009636A8" w:rsidRDefault="007A06C8" w:rsidP="007A06C8">
      <w:pPr>
        <w:pStyle w:val="Corpodetexto"/>
        <w:kinsoku w:val="0"/>
        <w:overflowPunct w:val="0"/>
        <w:spacing w:before="2" w:line="260" w:lineRule="auto"/>
        <w:ind w:right="119"/>
        <w:jc w:val="both"/>
        <w:rPr>
          <w:rFonts w:asciiTheme="minorHAnsi" w:hAnsiTheme="minorHAnsi" w:cstheme="minorHAnsi"/>
          <w:spacing w:val="-2"/>
          <w:sz w:val="20"/>
          <w:szCs w:val="20"/>
        </w:rPr>
      </w:pPr>
      <w:r w:rsidRPr="00766124">
        <w:rPr>
          <w:rFonts w:asciiTheme="minorHAnsi" w:hAnsiTheme="minorHAnsi" w:cstheme="minorHAnsi"/>
          <w:spacing w:val="-2"/>
          <w:sz w:val="20"/>
          <w:szCs w:val="20"/>
        </w:rPr>
        <w:t xml:space="preserve">Análise: </w:t>
      </w:r>
    </w:p>
    <w:p w14:paraId="388603F2" w14:textId="2C652996" w:rsidR="007A06C8" w:rsidRDefault="009636A8" w:rsidP="00232231">
      <w:pPr>
        <w:pStyle w:val="Corpodetexto"/>
        <w:kinsoku w:val="0"/>
        <w:overflowPunct w:val="0"/>
        <w:spacing w:before="2" w:line="260" w:lineRule="auto"/>
        <w:ind w:right="119" w:firstLine="618"/>
        <w:jc w:val="both"/>
        <w:rPr>
          <w:rFonts w:asciiTheme="minorHAnsi" w:hAnsiTheme="minorHAnsi" w:cstheme="minorHAnsi"/>
          <w:spacing w:val="-2"/>
          <w:sz w:val="20"/>
          <w:szCs w:val="20"/>
        </w:rPr>
      </w:pPr>
      <w:r w:rsidRPr="009636A8">
        <w:rPr>
          <w:rFonts w:asciiTheme="minorHAnsi" w:hAnsiTheme="minorHAnsi" w:cstheme="minorHAnsi"/>
          <w:spacing w:val="-2"/>
          <w:sz w:val="20"/>
          <w:szCs w:val="20"/>
        </w:rPr>
        <w:t>Ao tentar aplicar qualquer um dos filtros de ordenação, a lista de produtos não foi reorganizada conforme o esperado. Os produtos continuaram sendo exibidos na mesma ordem original, independentemente do filtro selecionado.</w:t>
      </w:r>
    </w:p>
    <w:p w14:paraId="54A97F9D" w14:textId="77777777" w:rsidR="009636A8" w:rsidRPr="00766124" w:rsidRDefault="009636A8" w:rsidP="007A06C8">
      <w:pPr>
        <w:pStyle w:val="Corpodetexto"/>
        <w:kinsoku w:val="0"/>
        <w:overflowPunct w:val="0"/>
        <w:spacing w:before="2" w:line="260" w:lineRule="auto"/>
        <w:ind w:right="119"/>
        <w:jc w:val="both"/>
        <w:rPr>
          <w:rFonts w:asciiTheme="minorHAnsi" w:hAnsiTheme="minorHAnsi" w:cstheme="minorHAnsi"/>
          <w:spacing w:val="-2"/>
          <w:sz w:val="20"/>
          <w:szCs w:val="20"/>
        </w:rPr>
      </w:pPr>
    </w:p>
    <w:p w14:paraId="1AC37783" w14:textId="77777777" w:rsidR="009636A8" w:rsidRDefault="007A06C8" w:rsidP="007A06C8">
      <w:pPr>
        <w:pStyle w:val="Corpodetexto"/>
        <w:kinsoku w:val="0"/>
        <w:overflowPunct w:val="0"/>
        <w:spacing w:before="2" w:line="260" w:lineRule="auto"/>
        <w:ind w:right="119"/>
        <w:jc w:val="both"/>
        <w:rPr>
          <w:rFonts w:asciiTheme="minorHAnsi" w:hAnsiTheme="minorHAnsi" w:cstheme="minorHAnsi"/>
          <w:spacing w:val="-2"/>
          <w:sz w:val="20"/>
          <w:szCs w:val="20"/>
        </w:rPr>
      </w:pPr>
      <w:r w:rsidRPr="00766124">
        <w:rPr>
          <w:rFonts w:asciiTheme="minorHAnsi" w:hAnsiTheme="minorHAnsi" w:cstheme="minorHAnsi"/>
          <w:spacing w:val="-2"/>
          <w:sz w:val="20"/>
          <w:szCs w:val="20"/>
        </w:rPr>
        <w:t xml:space="preserve">Impacto: </w:t>
      </w:r>
    </w:p>
    <w:p w14:paraId="531814CC" w14:textId="0586ADBA" w:rsidR="007A06C8" w:rsidRPr="00766124" w:rsidRDefault="009636A8" w:rsidP="00232231">
      <w:pPr>
        <w:pStyle w:val="Corpodetexto"/>
        <w:kinsoku w:val="0"/>
        <w:overflowPunct w:val="0"/>
        <w:spacing w:before="2" w:line="260" w:lineRule="auto"/>
        <w:ind w:right="119" w:firstLine="618"/>
        <w:jc w:val="both"/>
        <w:rPr>
          <w:rFonts w:asciiTheme="minorHAnsi" w:hAnsiTheme="minorHAnsi" w:cstheme="minorHAnsi"/>
          <w:spacing w:val="-2"/>
          <w:sz w:val="20"/>
          <w:szCs w:val="20"/>
        </w:rPr>
      </w:pPr>
      <w:r w:rsidRPr="009636A8">
        <w:rPr>
          <w:rFonts w:asciiTheme="minorHAnsi" w:hAnsiTheme="minorHAnsi" w:cstheme="minorHAnsi"/>
          <w:spacing w:val="-2"/>
          <w:sz w:val="20"/>
          <w:szCs w:val="20"/>
        </w:rPr>
        <w:t>O problema no filtro de ordenação pode afetar negativamente a experiência do usuário, pois ele espera que os produtos sejam listados de acordo com as opções de ordenação selecionadas. A falta de funcionalidade do filtro pode dificultar a busca por produtos específicos e a comparação de preços.</w:t>
      </w:r>
    </w:p>
    <w:p w14:paraId="5DE2A77B" w14:textId="77777777" w:rsidR="007A06C8" w:rsidRPr="00766124" w:rsidRDefault="007A06C8" w:rsidP="007A06C8">
      <w:pPr>
        <w:pStyle w:val="Corpodetexto"/>
        <w:kinsoku w:val="0"/>
        <w:overflowPunct w:val="0"/>
        <w:spacing w:before="2" w:line="260" w:lineRule="auto"/>
        <w:ind w:right="119"/>
        <w:jc w:val="both"/>
        <w:rPr>
          <w:rFonts w:asciiTheme="minorHAnsi" w:hAnsiTheme="minorHAnsi" w:cstheme="minorHAnsi"/>
          <w:spacing w:val="-2"/>
          <w:sz w:val="20"/>
          <w:szCs w:val="20"/>
        </w:rPr>
      </w:pPr>
      <w:r w:rsidRPr="00766124">
        <w:rPr>
          <w:rFonts w:asciiTheme="minorHAnsi" w:hAnsiTheme="minorHAnsi" w:cstheme="minorHAnsi"/>
          <w:spacing w:val="-2"/>
          <w:sz w:val="20"/>
          <w:szCs w:val="20"/>
        </w:rPr>
        <w:t>Prioridade: Média</w:t>
      </w:r>
    </w:p>
    <w:p w14:paraId="5B3FFD90" w14:textId="77777777" w:rsidR="007A06C8" w:rsidRPr="00766124" w:rsidRDefault="007A06C8" w:rsidP="007A06C8">
      <w:pPr>
        <w:pStyle w:val="Corpodetexto"/>
        <w:kinsoku w:val="0"/>
        <w:overflowPunct w:val="0"/>
        <w:spacing w:before="2" w:line="260" w:lineRule="auto"/>
        <w:ind w:right="119"/>
        <w:jc w:val="both"/>
        <w:rPr>
          <w:rFonts w:asciiTheme="minorHAnsi" w:hAnsiTheme="minorHAnsi" w:cstheme="minorHAnsi"/>
          <w:spacing w:val="-2"/>
          <w:sz w:val="20"/>
          <w:szCs w:val="20"/>
        </w:rPr>
      </w:pPr>
    </w:p>
    <w:p w14:paraId="74059148" w14:textId="77777777" w:rsidR="00232231" w:rsidRDefault="007A06C8" w:rsidP="007A06C8">
      <w:pPr>
        <w:pStyle w:val="Corpodetexto"/>
        <w:kinsoku w:val="0"/>
        <w:overflowPunct w:val="0"/>
        <w:spacing w:before="2" w:line="260" w:lineRule="auto"/>
        <w:ind w:right="119"/>
        <w:jc w:val="both"/>
        <w:rPr>
          <w:rFonts w:asciiTheme="minorHAnsi" w:hAnsiTheme="minorHAnsi" w:cstheme="minorHAnsi"/>
          <w:spacing w:val="-2"/>
          <w:sz w:val="20"/>
          <w:szCs w:val="20"/>
        </w:rPr>
      </w:pPr>
      <w:r w:rsidRPr="00766124">
        <w:rPr>
          <w:rFonts w:asciiTheme="minorHAnsi" w:hAnsiTheme="minorHAnsi" w:cstheme="minorHAnsi"/>
          <w:spacing w:val="-2"/>
          <w:sz w:val="20"/>
          <w:szCs w:val="20"/>
        </w:rPr>
        <w:t xml:space="preserve">Severidade: </w:t>
      </w:r>
    </w:p>
    <w:p w14:paraId="40EF5C06" w14:textId="7B25CBBA" w:rsidR="007A06C8" w:rsidRPr="00766124" w:rsidRDefault="00232231" w:rsidP="00232231">
      <w:pPr>
        <w:pStyle w:val="Corpodetexto"/>
        <w:kinsoku w:val="0"/>
        <w:overflowPunct w:val="0"/>
        <w:spacing w:before="2" w:line="260" w:lineRule="auto"/>
        <w:ind w:right="119" w:firstLine="618"/>
        <w:jc w:val="both"/>
        <w:rPr>
          <w:rFonts w:asciiTheme="minorHAnsi" w:hAnsiTheme="minorHAnsi" w:cstheme="minorHAnsi"/>
          <w:spacing w:val="-2"/>
          <w:sz w:val="20"/>
          <w:szCs w:val="20"/>
        </w:rPr>
      </w:pPr>
      <w:r>
        <w:rPr>
          <w:rFonts w:asciiTheme="minorHAnsi" w:hAnsiTheme="minorHAnsi" w:cstheme="minorHAnsi"/>
          <w:spacing w:val="-2"/>
          <w:sz w:val="20"/>
          <w:szCs w:val="20"/>
        </w:rPr>
        <w:t>Alta</w:t>
      </w:r>
    </w:p>
    <w:p w14:paraId="39AA1C6F" w14:textId="77777777" w:rsidR="007A06C8" w:rsidRPr="00766124" w:rsidRDefault="007A06C8" w:rsidP="007A06C8">
      <w:pPr>
        <w:pStyle w:val="Corpodetexto"/>
        <w:kinsoku w:val="0"/>
        <w:overflowPunct w:val="0"/>
        <w:spacing w:before="2" w:line="260" w:lineRule="auto"/>
        <w:ind w:right="119"/>
        <w:jc w:val="both"/>
        <w:rPr>
          <w:rFonts w:asciiTheme="minorHAnsi" w:hAnsiTheme="minorHAnsi" w:cstheme="minorHAnsi"/>
          <w:spacing w:val="-2"/>
          <w:sz w:val="20"/>
          <w:szCs w:val="20"/>
        </w:rPr>
      </w:pPr>
    </w:p>
    <w:p w14:paraId="5EB0CFF6" w14:textId="77777777" w:rsidR="00232231" w:rsidRDefault="007A06C8" w:rsidP="007A06C8">
      <w:pPr>
        <w:pStyle w:val="Corpodetexto"/>
        <w:kinsoku w:val="0"/>
        <w:overflowPunct w:val="0"/>
        <w:spacing w:before="2" w:line="260" w:lineRule="auto"/>
        <w:ind w:right="119"/>
        <w:jc w:val="both"/>
        <w:rPr>
          <w:rFonts w:asciiTheme="minorHAnsi" w:hAnsiTheme="minorHAnsi" w:cstheme="minorHAnsi"/>
          <w:spacing w:val="-2"/>
          <w:sz w:val="20"/>
          <w:szCs w:val="20"/>
        </w:rPr>
      </w:pPr>
      <w:r w:rsidRPr="00766124">
        <w:rPr>
          <w:rFonts w:asciiTheme="minorHAnsi" w:hAnsiTheme="minorHAnsi" w:cstheme="minorHAnsi"/>
          <w:spacing w:val="-2"/>
          <w:sz w:val="20"/>
          <w:szCs w:val="20"/>
        </w:rPr>
        <w:t xml:space="preserve">Recomendação: </w:t>
      </w:r>
    </w:p>
    <w:p w14:paraId="4E11A863" w14:textId="14A37AF5" w:rsidR="007A06C8" w:rsidRPr="00766124" w:rsidRDefault="007A06C8" w:rsidP="00232231">
      <w:pPr>
        <w:pStyle w:val="Corpodetexto"/>
        <w:kinsoku w:val="0"/>
        <w:overflowPunct w:val="0"/>
        <w:spacing w:before="2" w:line="260" w:lineRule="auto"/>
        <w:ind w:right="119" w:firstLine="618"/>
        <w:jc w:val="both"/>
        <w:rPr>
          <w:rFonts w:asciiTheme="minorHAnsi" w:hAnsiTheme="minorHAnsi" w:cstheme="minorHAnsi"/>
          <w:spacing w:val="-2"/>
          <w:sz w:val="20"/>
          <w:szCs w:val="20"/>
        </w:rPr>
      </w:pPr>
      <w:r w:rsidRPr="00766124">
        <w:rPr>
          <w:rFonts w:asciiTheme="minorHAnsi" w:hAnsiTheme="minorHAnsi" w:cstheme="minorHAnsi"/>
          <w:spacing w:val="-2"/>
          <w:sz w:val="20"/>
          <w:szCs w:val="20"/>
        </w:rPr>
        <w:t xml:space="preserve">É necessário </w:t>
      </w:r>
      <w:r w:rsidR="00232231" w:rsidRPr="00232231">
        <w:rPr>
          <w:rFonts w:asciiTheme="minorHAnsi" w:hAnsiTheme="minorHAnsi" w:cstheme="minorHAnsi"/>
          <w:spacing w:val="-2"/>
          <w:sz w:val="20"/>
          <w:szCs w:val="20"/>
        </w:rPr>
        <w:t>que a equipe de desenvolvimento investigue o problema e tome as medidas necessárias para corrigir a funcionalidade de ordenação do filtro no catálogo de produtos. É recomendável realizar testes adicionais após a correção para garantir que o filtro esteja funcionando corretamente em todas as opções de ordenação.</w:t>
      </w:r>
    </w:p>
    <w:p w14:paraId="1675C48B" w14:textId="77777777" w:rsidR="007A06C8" w:rsidRDefault="007A06C8" w:rsidP="007A06C8">
      <w:pPr>
        <w:pStyle w:val="Corpodetexto"/>
        <w:kinsoku w:val="0"/>
        <w:overflowPunct w:val="0"/>
        <w:spacing w:before="2" w:line="260" w:lineRule="auto"/>
        <w:ind w:right="119"/>
        <w:jc w:val="both"/>
        <w:rPr>
          <w:rFonts w:asciiTheme="minorHAnsi" w:hAnsiTheme="minorHAnsi" w:cstheme="minorHAnsi"/>
          <w:spacing w:val="-2"/>
          <w:sz w:val="20"/>
          <w:szCs w:val="20"/>
        </w:rPr>
      </w:pPr>
    </w:p>
    <w:p w14:paraId="44557937" w14:textId="77777777" w:rsidR="00232231" w:rsidRDefault="00232231" w:rsidP="007A06C8">
      <w:pPr>
        <w:pStyle w:val="Corpodetexto"/>
        <w:kinsoku w:val="0"/>
        <w:overflowPunct w:val="0"/>
        <w:spacing w:before="2" w:line="260" w:lineRule="auto"/>
        <w:ind w:right="119"/>
        <w:jc w:val="both"/>
        <w:rPr>
          <w:rFonts w:asciiTheme="minorHAnsi" w:hAnsiTheme="minorHAnsi" w:cstheme="minorHAnsi"/>
          <w:spacing w:val="-2"/>
          <w:sz w:val="20"/>
          <w:szCs w:val="20"/>
        </w:rPr>
      </w:pPr>
    </w:p>
    <w:p w14:paraId="1C37BFE3" w14:textId="77777777" w:rsidR="00232231" w:rsidRDefault="00232231" w:rsidP="007A06C8">
      <w:pPr>
        <w:pStyle w:val="Corpodetexto"/>
        <w:kinsoku w:val="0"/>
        <w:overflowPunct w:val="0"/>
        <w:spacing w:before="2" w:line="260" w:lineRule="auto"/>
        <w:ind w:right="119"/>
        <w:jc w:val="both"/>
        <w:rPr>
          <w:rFonts w:asciiTheme="minorHAnsi" w:hAnsiTheme="minorHAnsi" w:cstheme="minorHAnsi"/>
          <w:spacing w:val="-2"/>
          <w:sz w:val="20"/>
          <w:szCs w:val="20"/>
        </w:rPr>
      </w:pPr>
    </w:p>
    <w:p w14:paraId="3AC2453B" w14:textId="77777777" w:rsidR="00232231" w:rsidRDefault="00232231" w:rsidP="007A06C8">
      <w:pPr>
        <w:pStyle w:val="Corpodetexto"/>
        <w:kinsoku w:val="0"/>
        <w:overflowPunct w:val="0"/>
        <w:spacing w:before="2" w:line="260" w:lineRule="auto"/>
        <w:ind w:right="119"/>
        <w:jc w:val="both"/>
        <w:rPr>
          <w:rFonts w:asciiTheme="minorHAnsi" w:hAnsiTheme="minorHAnsi" w:cstheme="minorHAnsi"/>
          <w:spacing w:val="-2"/>
          <w:sz w:val="20"/>
          <w:szCs w:val="20"/>
        </w:rPr>
      </w:pPr>
    </w:p>
    <w:p w14:paraId="368C5406" w14:textId="77777777" w:rsidR="00232231" w:rsidRPr="00766124" w:rsidRDefault="00232231" w:rsidP="007A06C8">
      <w:pPr>
        <w:pStyle w:val="Corpodetexto"/>
        <w:kinsoku w:val="0"/>
        <w:overflowPunct w:val="0"/>
        <w:spacing w:before="2" w:line="260" w:lineRule="auto"/>
        <w:ind w:right="119"/>
        <w:jc w:val="both"/>
        <w:rPr>
          <w:rFonts w:asciiTheme="minorHAnsi" w:hAnsiTheme="minorHAnsi" w:cstheme="minorHAnsi"/>
          <w:spacing w:val="-2"/>
          <w:sz w:val="20"/>
          <w:szCs w:val="20"/>
        </w:rPr>
      </w:pPr>
    </w:p>
    <w:p w14:paraId="3F01D586" w14:textId="77777777" w:rsidR="007A06C8" w:rsidRDefault="007A06C8" w:rsidP="007A06C8">
      <w:pPr>
        <w:pStyle w:val="Corpodetexto"/>
        <w:kinsoku w:val="0"/>
        <w:overflowPunct w:val="0"/>
        <w:spacing w:before="2" w:line="260" w:lineRule="auto"/>
        <w:ind w:right="119"/>
        <w:jc w:val="both"/>
        <w:rPr>
          <w:rFonts w:asciiTheme="minorHAnsi" w:hAnsiTheme="minorHAnsi" w:cstheme="minorHAnsi"/>
          <w:spacing w:val="-2"/>
          <w:sz w:val="20"/>
          <w:szCs w:val="20"/>
        </w:rPr>
      </w:pPr>
      <w:r w:rsidRPr="00766124">
        <w:rPr>
          <w:rFonts w:asciiTheme="minorHAnsi" w:hAnsiTheme="minorHAnsi" w:cstheme="minorHAnsi"/>
          <w:spacing w:val="-2"/>
          <w:sz w:val="20"/>
          <w:szCs w:val="20"/>
        </w:rPr>
        <w:lastRenderedPageBreak/>
        <w:t xml:space="preserve">Anexos: </w:t>
      </w:r>
    </w:p>
    <w:p w14:paraId="7533886A" w14:textId="77777777" w:rsidR="00232231" w:rsidRPr="00766124" w:rsidRDefault="00232231" w:rsidP="00232231">
      <w:pPr>
        <w:pStyle w:val="Corpodetexto"/>
        <w:kinsoku w:val="0"/>
        <w:overflowPunct w:val="0"/>
        <w:spacing w:before="2" w:line="260" w:lineRule="auto"/>
        <w:ind w:left="0" w:right="119"/>
        <w:jc w:val="both"/>
        <w:rPr>
          <w:rFonts w:asciiTheme="minorHAnsi" w:hAnsiTheme="minorHAnsi" w:cstheme="minorHAnsi"/>
          <w:spacing w:val="-2"/>
          <w:sz w:val="20"/>
          <w:szCs w:val="20"/>
        </w:rPr>
      </w:pPr>
    </w:p>
    <w:p w14:paraId="44694507" w14:textId="7E10AE85" w:rsidR="007A06C8" w:rsidRPr="00766124" w:rsidRDefault="007A06C8" w:rsidP="007A06C8">
      <w:pPr>
        <w:pStyle w:val="Corpodetexto"/>
        <w:kinsoku w:val="0"/>
        <w:overflowPunct w:val="0"/>
        <w:spacing w:before="2" w:line="260" w:lineRule="auto"/>
        <w:ind w:right="119"/>
        <w:jc w:val="both"/>
        <w:rPr>
          <w:rFonts w:asciiTheme="minorHAnsi" w:hAnsiTheme="minorHAnsi" w:cstheme="minorHAnsi"/>
          <w:spacing w:val="-2"/>
          <w:sz w:val="20"/>
          <w:szCs w:val="20"/>
        </w:rPr>
      </w:pPr>
      <w:r w:rsidRPr="00766124">
        <w:rPr>
          <w:rFonts w:asciiTheme="minorHAnsi" w:hAnsiTheme="minorHAnsi" w:cstheme="minorHAnsi"/>
          <w:spacing w:val="-2"/>
          <w:sz w:val="20"/>
          <w:szCs w:val="20"/>
        </w:rPr>
        <w:t>- Capturas de tela ilustrando o campo "</w:t>
      </w:r>
      <w:r w:rsidR="00232231">
        <w:rPr>
          <w:rFonts w:asciiTheme="minorHAnsi" w:hAnsiTheme="minorHAnsi" w:cstheme="minorHAnsi"/>
          <w:spacing w:val="-2"/>
          <w:sz w:val="20"/>
          <w:szCs w:val="20"/>
        </w:rPr>
        <w:t>Filtro</w:t>
      </w:r>
      <w:r w:rsidRPr="00766124">
        <w:rPr>
          <w:rFonts w:asciiTheme="minorHAnsi" w:hAnsiTheme="minorHAnsi" w:cstheme="minorHAnsi"/>
          <w:spacing w:val="-2"/>
          <w:sz w:val="20"/>
          <w:szCs w:val="20"/>
        </w:rPr>
        <w:t>".</w:t>
      </w:r>
    </w:p>
    <w:p w14:paraId="158A0519" w14:textId="77777777" w:rsidR="007A06C8" w:rsidRPr="00766124" w:rsidRDefault="007A06C8" w:rsidP="007A06C8">
      <w:pPr>
        <w:pStyle w:val="Corpodetexto"/>
        <w:kinsoku w:val="0"/>
        <w:overflowPunct w:val="0"/>
        <w:spacing w:before="2" w:line="260" w:lineRule="auto"/>
        <w:ind w:right="119"/>
        <w:jc w:val="both"/>
        <w:rPr>
          <w:rFonts w:asciiTheme="minorHAnsi" w:hAnsiTheme="minorHAnsi" w:cstheme="minorHAnsi"/>
          <w:spacing w:val="-2"/>
          <w:sz w:val="20"/>
          <w:szCs w:val="20"/>
        </w:rPr>
      </w:pPr>
    </w:p>
    <w:p w14:paraId="6AF2449B" w14:textId="3A4C6A01" w:rsidR="007A06C8" w:rsidRDefault="00232231" w:rsidP="007A06C8">
      <w:pPr>
        <w:pStyle w:val="Corpodetexto"/>
        <w:kinsoku w:val="0"/>
        <w:overflowPunct w:val="0"/>
        <w:spacing w:before="2" w:line="260" w:lineRule="auto"/>
        <w:ind w:right="119"/>
        <w:jc w:val="both"/>
        <w:rPr>
          <w:rFonts w:asciiTheme="minorHAnsi" w:hAnsiTheme="minorHAnsi" w:cstheme="minorHAnsi"/>
          <w:spacing w:val="-2"/>
          <w:sz w:val="20"/>
          <w:szCs w:val="20"/>
        </w:rPr>
      </w:pPr>
      <w:r>
        <w:rPr>
          <w:noProof/>
        </w:rPr>
        <w:drawing>
          <wp:inline distT="0" distB="0" distL="0" distR="0" wp14:anchorId="208B8DF8" wp14:editId="340D3B08">
            <wp:extent cx="5543550" cy="1407160"/>
            <wp:effectExtent l="0" t="0" r="0" b="2540"/>
            <wp:docPr id="9536977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977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D4CF" w14:textId="77777777" w:rsidR="00766124" w:rsidRDefault="00766124" w:rsidP="007A06C8">
      <w:pPr>
        <w:pStyle w:val="Corpodetexto"/>
        <w:kinsoku w:val="0"/>
        <w:overflowPunct w:val="0"/>
        <w:spacing w:before="2" w:line="260" w:lineRule="auto"/>
        <w:ind w:right="119"/>
        <w:jc w:val="both"/>
        <w:rPr>
          <w:rFonts w:asciiTheme="minorHAnsi" w:hAnsiTheme="minorHAnsi" w:cstheme="minorHAnsi"/>
          <w:spacing w:val="-2"/>
          <w:sz w:val="20"/>
          <w:szCs w:val="20"/>
        </w:rPr>
      </w:pPr>
    </w:p>
    <w:p w14:paraId="6476F59E" w14:textId="77777777" w:rsidR="00766124" w:rsidRDefault="00766124" w:rsidP="007A06C8">
      <w:pPr>
        <w:pStyle w:val="Corpodetexto"/>
        <w:kinsoku w:val="0"/>
        <w:overflowPunct w:val="0"/>
        <w:spacing w:before="2" w:line="260" w:lineRule="auto"/>
        <w:ind w:right="119"/>
        <w:jc w:val="both"/>
        <w:rPr>
          <w:rFonts w:asciiTheme="minorHAnsi" w:hAnsiTheme="minorHAnsi" w:cstheme="minorHAnsi"/>
          <w:spacing w:val="-2"/>
          <w:sz w:val="20"/>
          <w:szCs w:val="20"/>
        </w:rPr>
      </w:pPr>
    </w:p>
    <w:p w14:paraId="42B9A84F" w14:textId="77777777" w:rsidR="00766124" w:rsidRDefault="00766124" w:rsidP="007A06C8">
      <w:pPr>
        <w:pStyle w:val="Corpodetexto"/>
        <w:kinsoku w:val="0"/>
        <w:overflowPunct w:val="0"/>
        <w:spacing w:before="2" w:line="260" w:lineRule="auto"/>
        <w:ind w:right="119"/>
        <w:jc w:val="both"/>
        <w:rPr>
          <w:rFonts w:asciiTheme="minorHAnsi" w:hAnsiTheme="minorHAnsi" w:cstheme="minorHAnsi"/>
          <w:spacing w:val="-2"/>
          <w:sz w:val="20"/>
          <w:szCs w:val="20"/>
        </w:rPr>
      </w:pPr>
    </w:p>
    <w:p w14:paraId="677AA67A" w14:textId="77777777" w:rsidR="002D3443" w:rsidRDefault="002D3443" w:rsidP="007A06C8">
      <w:pPr>
        <w:pStyle w:val="Corpodetexto"/>
        <w:kinsoku w:val="0"/>
        <w:overflowPunct w:val="0"/>
        <w:spacing w:before="2" w:line="260" w:lineRule="auto"/>
        <w:ind w:right="119"/>
        <w:jc w:val="both"/>
        <w:rPr>
          <w:rFonts w:asciiTheme="minorHAnsi" w:hAnsiTheme="minorHAnsi" w:cstheme="minorHAnsi"/>
          <w:spacing w:val="-2"/>
          <w:sz w:val="20"/>
          <w:szCs w:val="20"/>
        </w:rPr>
      </w:pPr>
    </w:p>
    <w:p w14:paraId="675196F8" w14:textId="77777777" w:rsidR="00766124" w:rsidRDefault="00766124" w:rsidP="007A06C8">
      <w:pPr>
        <w:pStyle w:val="Corpodetexto"/>
        <w:kinsoku w:val="0"/>
        <w:overflowPunct w:val="0"/>
        <w:spacing w:before="2" w:line="260" w:lineRule="auto"/>
        <w:ind w:right="119"/>
        <w:jc w:val="both"/>
        <w:rPr>
          <w:rFonts w:asciiTheme="minorHAnsi" w:hAnsiTheme="minorHAnsi" w:cstheme="minorHAnsi"/>
          <w:spacing w:val="-2"/>
          <w:sz w:val="20"/>
          <w:szCs w:val="20"/>
        </w:rPr>
      </w:pPr>
    </w:p>
    <w:p w14:paraId="76E7B716" w14:textId="77777777" w:rsidR="004447F7" w:rsidRPr="004447F7" w:rsidRDefault="004447F7" w:rsidP="004447F7">
      <w:pPr>
        <w:tabs>
          <w:tab w:val="left" w:pos="916"/>
        </w:tabs>
      </w:pPr>
    </w:p>
    <w:sectPr w:rsidR="004447F7" w:rsidRPr="004447F7">
      <w:pgSz w:w="11910" w:h="16840"/>
      <w:pgMar w:top="1360" w:right="1580" w:bottom="280" w:left="16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numFmt w:val="bullet"/>
      <w:lvlText w:val=""/>
      <w:lvlJc w:val="left"/>
      <w:pPr>
        <w:ind w:left="822" w:hanging="360"/>
      </w:pPr>
      <w:rPr>
        <w:rFonts w:ascii="Symbol" w:hAnsi="Symbol" w:cs="Symbol"/>
        <w:b w:val="0"/>
        <w:bCs w:val="0"/>
        <w:sz w:val="22"/>
        <w:szCs w:val="22"/>
      </w:rPr>
    </w:lvl>
    <w:lvl w:ilvl="1">
      <w:numFmt w:val="bullet"/>
      <w:lvlText w:val="•"/>
      <w:lvlJc w:val="left"/>
      <w:pPr>
        <w:ind w:left="1612" w:hanging="360"/>
      </w:pPr>
    </w:lvl>
    <w:lvl w:ilvl="2">
      <w:numFmt w:val="bullet"/>
      <w:lvlText w:val="•"/>
      <w:lvlJc w:val="left"/>
      <w:pPr>
        <w:ind w:left="2402" w:hanging="360"/>
      </w:pPr>
    </w:lvl>
    <w:lvl w:ilvl="3">
      <w:numFmt w:val="bullet"/>
      <w:lvlText w:val="•"/>
      <w:lvlJc w:val="left"/>
      <w:pPr>
        <w:ind w:left="3193" w:hanging="360"/>
      </w:pPr>
    </w:lvl>
    <w:lvl w:ilvl="4">
      <w:numFmt w:val="bullet"/>
      <w:lvlText w:val="•"/>
      <w:lvlJc w:val="left"/>
      <w:pPr>
        <w:ind w:left="3983" w:hanging="360"/>
      </w:pPr>
    </w:lvl>
    <w:lvl w:ilvl="5">
      <w:numFmt w:val="bullet"/>
      <w:lvlText w:val="•"/>
      <w:lvlJc w:val="left"/>
      <w:pPr>
        <w:ind w:left="4774" w:hanging="360"/>
      </w:pPr>
    </w:lvl>
    <w:lvl w:ilvl="6">
      <w:numFmt w:val="bullet"/>
      <w:lvlText w:val="•"/>
      <w:lvlJc w:val="left"/>
      <w:pPr>
        <w:ind w:left="5564" w:hanging="360"/>
      </w:pPr>
    </w:lvl>
    <w:lvl w:ilvl="7">
      <w:numFmt w:val="bullet"/>
      <w:lvlText w:val="•"/>
      <w:lvlJc w:val="left"/>
      <w:pPr>
        <w:ind w:left="6355" w:hanging="360"/>
      </w:pPr>
    </w:lvl>
    <w:lvl w:ilvl="8">
      <w:numFmt w:val="bullet"/>
      <w:lvlText w:val="•"/>
      <w:lvlJc w:val="left"/>
      <w:pPr>
        <w:ind w:left="7145" w:hanging="360"/>
      </w:pPr>
    </w:lvl>
  </w:abstractNum>
  <w:abstractNum w:abstractNumId="1" w15:restartNumberingAfterBreak="0">
    <w:nsid w:val="00000403"/>
    <w:multiLevelType w:val="multilevel"/>
    <w:tmpl w:val="FFFFFFFF"/>
    <w:lvl w:ilvl="0">
      <w:start w:val="1"/>
      <w:numFmt w:val="decimal"/>
      <w:lvlText w:val="%1)"/>
      <w:lvlJc w:val="left"/>
      <w:pPr>
        <w:ind w:left="102" w:hanging="708"/>
      </w:pPr>
      <w:rPr>
        <w:rFonts w:ascii="Calibri" w:hAnsi="Calibri" w:cs="Calibri"/>
        <w:b w:val="0"/>
        <w:bCs w:val="0"/>
        <w:sz w:val="22"/>
        <w:szCs w:val="22"/>
      </w:rPr>
    </w:lvl>
    <w:lvl w:ilvl="1">
      <w:start w:val="2"/>
      <w:numFmt w:val="decimal"/>
      <w:lvlText w:val="%1.%2)"/>
      <w:lvlJc w:val="left"/>
      <w:pPr>
        <w:ind w:left="102" w:hanging="708"/>
      </w:pPr>
      <w:rPr>
        <w:rFonts w:ascii="Calibri" w:hAnsi="Calibri" w:cs="Calibri"/>
        <w:b w:val="0"/>
        <w:bCs w:val="0"/>
        <w:sz w:val="22"/>
        <w:szCs w:val="22"/>
      </w:rPr>
    </w:lvl>
    <w:lvl w:ilvl="2">
      <w:numFmt w:val="bullet"/>
      <w:lvlText w:val="•"/>
      <w:lvlJc w:val="left"/>
      <w:pPr>
        <w:ind w:left="1822" w:hanging="708"/>
      </w:pPr>
    </w:lvl>
    <w:lvl w:ilvl="3">
      <w:numFmt w:val="bullet"/>
      <w:lvlText w:val="•"/>
      <w:lvlJc w:val="left"/>
      <w:pPr>
        <w:ind w:left="2683" w:hanging="708"/>
      </w:pPr>
    </w:lvl>
    <w:lvl w:ilvl="4">
      <w:numFmt w:val="bullet"/>
      <w:lvlText w:val="•"/>
      <w:lvlJc w:val="left"/>
      <w:pPr>
        <w:ind w:left="3543" w:hanging="708"/>
      </w:pPr>
    </w:lvl>
    <w:lvl w:ilvl="5">
      <w:numFmt w:val="bullet"/>
      <w:lvlText w:val="•"/>
      <w:lvlJc w:val="left"/>
      <w:pPr>
        <w:ind w:left="4404" w:hanging="708"/>
      </w:pPr>
    </w:lvl>
    <w:lvl w:ilvl="6">
      <w:numFmt w:val="bullet"/>
      <w:lvlText w:val="•"/>
      <w:lvlJc w:val="left"/>
      <w:pPr>
        <w:ind w:left="5264" w:hanging="708"/>
      </w:pPr>
    </w:lvl>
    <w:lvl w:ilvl="7">
      <w:numFmt w:val="bullet"/>
      <w:lvlText w:val="•"/>
      <w:lvlJc w:val="left"/>
      <w:pPr>
        <w:ind w:left="6125" w:hanging="708"/>
      </w:pPr>
    </w:lvl>
    <w:lvl w:ilvl="8">
      <w:numFmt w:val="bullet"/>
      <w:lvlText w:val="•"/>
      <w:lvlJc w:val="left"/>
      <w:pPr>
        <w:ind w:left="6985" w:hanging="708"/>
      </w:pPr>
    </w:lvl>
  </w:abstractNum>
  <w:abstractNum w:abstractNumId="2" w15:restartNumberingAfterBreak="0">
    <w:nsid w:val="00000404"/>
    <w:multiLevelType w:val="multilevel"/>
    <w:tmpl w:val="FFFFFFFF"/>
    <w:lvl w:ilvl="0">
      <w:start w:val="3"/>
      <w:numFmt w:val="decimal"/>
      <w:lvlText w:val="%1"/>
      <w:lvlJc w:val="left"/>
      <w:pPr>
        <w:ind w:left="102" w:hanging="708"/>
      </w:pPr>
    </w:lvl>
    <w:lvl w:ilvl="1">
      <w:start w:val="1"/>
      <w:numFmt w:val="decimal"/>
      <w:lvlText w:val="%1.%2)"/>
      <w:lvlJc w:val="left"/>
      <w:pPr>
        <w:ind w:left="102" w:hanging="708"/>
      </w:pPr>
      <w:rPr>
        <w:rFonts w:ascii="Calibri" w:hAnsi="Calibri" w:cs="Calibri"/>
        <w:b w:val="0"/>
        <w:bCs w:val="0"/>
        <w:sz w:val="22"/>
        <w:szCs w:val="22"/>
      </w:rPr>
    </w:lvl>
    <w:lvl w:ilvl="2">
      <w:numFmt w:val="bullet"/>
      <w:lvlText w:val="•"/>
      <w:lvlJc w:val="left"/>
      <w:pPr>
        <w:ind w:left="1822" w:hanging="708"/>
      </w:pPr>
    </w:lvl>
    <w:lvl w:ilvl="3">
      <w:numFmt w:val="bullet"/>
      <w:lvlText w:val="•"/>
      <w:lvlJc w:val="left"/>
      <w:pPr>
        <w:ind w:left="2683" w:hanging="708"/>
      </w:pPr>
    </w:lvl>
    <w:lvl w:ilvl="4">
      <w:numFmt w:val="bullet"/>
      <w:lvlText w:val="•"/>
      <w:lvlJc w:val="left"/>
      <w:pPr>
        <w:ind w:left="3543" w:hanging="708"/>
      </w:pPr>
    </w:lvl>
    <w:lvl w:ilvl="5">
      <w:numFmt w:val="bullet"/>
      <w:lvlText w:val="•"/>
      <w:lvlJc w:val="left"/>
      <w:pPr>
        <w:ind w:left="4404" w:hanging="708"/>
      </w:pPr>
    </w:lvl>
    <w:lvl w:ilvl="6">
      <w:numFmt w:val="bullet"/>
      <w:lvlText w:val="•"/>
      <w:lvlJc w:val="left"/>
      <w:pPr>
        <w:ind w:left="5264" w:hanging="708"/>
      </w:pPr>
    </w:lvl>
    <w:lvl w:ilvl="7">
      <w:numFmt w:val="bullet"/>
      <w:lvlText w:val="•"/>
      <w:lvlJc w:val="left"/>
      <w:pPr>
        <w:ind w:left="6125" w:hanging="708"/>
      </w:pPr>
    </w:lvl>
    <w:lvl w:ilvl="8">
      <w:numFmt w:val="bullet"/>
      <w:lvlText w:val="•"/>
      <w:lvlJc w:val="left"/>
      <w:pPr>
        <w:ind w:left="6985" w:hanging="708"/>
      </w:pPr>
    </w:lvl>
  </w:abstractNum>
  <w:abstractNum w:abstractNumId="3" w15:restartNumberingAfterBreak="0">
    <w:nsid w:val="00000405"/>
    <w:multiLevelType w:val="multilevel"/>
    <w:tmpl w:val="FFFFFFFF"/>
    <w:lvl w:ilvl="0">
      <w:start w:val="4"/>
      <w:numFmt w:val="decimal"/>
      <w:lvlText w:val="%1"/>
      <w:lvlJc w:val="left"/>
      <w:pPr>
        <w:ind w:left="102" w:hanging="708"/>
      </w:pPr>
    </w:lvl>
    <w:lvl w:ilvl="1">
      <w:start w:val="1"/>
      <w:numFmt w:val="decimal"/>
      <w:lvlText w:val="%1.%2)"/>
      <w:lvlJc w:val="left"/>
      <w:pPr>
        <w:ind w:left="102" w:hanging="708"/>
      </w:pPr>
      <w:rPr>
        <w:rFonts w:ascii="Calibri" w:hAnsi="Calibri" w:cs="Calibri"/>
        <w:b w:val="0"/>
        <w:bCs w:val="0"/>
        <w:sz w:val="22"/>
        <w:szCs w:val="22"/>
      </w:rPr>
    </w:lvl>
    <w:lvl w:ilvl="2">
      <w:numFmt w:val="bullet"/>
      <w:lvlText w:val="•"/>
      <w:lvlJc w:val="left"/>
      <w:pPr>
        <w:ind w:left="1826" w:hanging="708"/>
      </w:pPr>
    </w:lvl>
    <w:lvl w:ilvl="3">
      <w:numFmt w:val="bullet"/>
      <w:lvlText w:val="•"/>
      <w:lvlJc w:val="left"/>
      <w:pPr>
        <w:ind w:left="2689" w:hanging="708"/>
      </w:pPr>
    </w:lvl>
    <w:lvl w:ilvl="4">
      <w:numFmt w:val="bullet"/>
      <w:lvlText w:val="•"/>
      <w:lvlJc w:val="left"/>
      <w:pPr>
        <w:ind w:left="3551" w:hanging="708"/>
      </w:pPr>
    </w:lvl>
    <w:lvl w:ilvl="5">
      <w:numFmt w:val="bullet"/>
      <w:lvlText w:val="•"/>
      <w:lvlJc w:val="left"/>
      <w:pPr>
        <w:ind w:left="4414" w:hanging="708"/>
      </w:pPr>
    </w:lvl>
    <w:lvl w:ilvl="6">
      <w:numFmt w:val="bullet"/>
      <w:lvlText w:val="•"/>
      <w:lvlJc w:val="left"/>
      <w:pPr>
        <w:ind w:left="5276" w:hanging="708"/>
      </w:pPr>
    </w:lvl>
    <w:lvl w:ilvl="7">
      <w:numFmt w:val="bullet"/>
      <w:lvlText w:val="•"/>
      <w:lvlJc w:val="left"/>
      <w:pPr>
        <w:ind w:left="6139" w:hanging="708"/>
      </w:pPr>
    </w:lvl>
    <w:lvl w:ilvl="8">
      <w:numFmt w:val="bullet"/>
      <w:lvlText w:val="•"/>
      <w:lvlJc w:val="left"/>
      <w:pPr>
        <w:ind w:left="7001" w:hanging="708"/>
      </w:pPr>
    </w:lvl>
  </w:abstractNum>
  <w:abstractNum w:abstractNumId="4" w15:restartNumberingAfterBreak="0">
    <w:nsid w:val="00000406"/>
    <w:multiLevelType w:val="multilevel"/>
    <w:tmpl w:val="FFFFFFFF"/>
    <w:lvl w:ilvl="0">
      <w:start w:val="5"/>
      <w:numFmt w:val="decimal"/>
      <w:lvlText w:val="%1"/>
      <w:lvlJc w:val="left"/>
      <w:pPr>
        <w:ind w:left="102" w:hanging="708"/>
      </w:pPr>
    </w:lvl>
    <w:lvl w:ilvl="1">
      <w:start w:val="1"/>
      <w:numFmt w:val="decimal"/>
      <w:lvlText w:val="%1.%2)"/>
      <w:lvlJc w:val="left"/>
      <w:pPr>
        <w:ind w:left="102" w:hanging="708"/>
      </w:pPr>
      <w:rPr>
        <w:rFonts w:ascii="Calibri" w:hAnsi="Calibri" w:cs="Calibri"/>
        <w:b w:val="0"/>
        <w:bCs w:val="0"/>
        <w:sz w:val="22"/>
        <w:szCs w:val="22"/>
      </w:rPr>
    </w:lvl>
    <w:lvl w:ilvl="2">
      <w:numFmt w:val="bullet"/>
      <w:lvlText w:val="•"/>
      <w:lvlJc w:val="left"/>
      <w:pPr>
        <w:ind w:left="1826" w:hanging="708"/>
      </w:pPr>
    </w:lvl>
    <w:lvl w:ilvl="3">
      <w:numFmt w:val="bullet"/>
      <w:lvlText w:val="•"/>
      <w:lvlJc w:val="left"/>
      <w:pPr>
        <w:ind w:left="2689" w:hanging="708"/>
      </w:pPr>
    </w:lvl>
    <w:lvl w:ilvl="4">
      <w:numFmt w:val="bullet"/>
      <w:lvlText w:val="•"/>
      <w:lvlJc w:val="left"/>
      <w:pPr>
        <w:ind w:left="3551" w:hanging="708"/>
      </w:pPr>
    </w:lvl>
    <w:lvl w:ilvl="5">
      <w:numFmt w:val="bullet"/>
      <w:lvlText w:val="•"/>
      <w:lvlJc w:val="left"/>
      <w:pPr>
        <w:ind w:left="4414" w:hanging="708"/>
      </w:pPr>
    </w:lvl>
    <w:lvl w:ilvl="6">
      <w:numFmt w:val="bullet"/>
      <w:lvlText w:val="•"/>
      <w:lvlJc w:val="left"/>
      <w:pPr>
        <w:ind w:left="5276" w:hanging="708"/>
      </w:pPr>
    </w:lvl>
    <w:lvl w:ilvl="7">
      <w:numFmt w:val="bullet"/>
      <w:lvlText w:val="•"/>
      <w:lvlJc w:val="left"/>
      <w:pPr>
        <w:ind w:left="6139" w:hanging="708"/>
      </w:pPr>
    </w:lvl>
    <w:lvl w:ilvl="8">
      <w:numFmt w:val="bullet"/>
      <w:lvlText w:val="•"/>
      <w:lvlJc w:val="left"/>
      <w:pPr>
        <w:ind w:left="7001" w:hanging="708"/>
      </w:pPr>
    </w:lvl>
  </w:abstractNum>
  <w:abstractNum w:abstractNumId="5" w15:restartNumberingAfterBreak="0">
    <w:nsid w:val="09897C98"/>
    <w:multiLevelType w:val="hybridMultilevel"/>
    <w:tmpl w:val="2D8A55FC"/>
    <w:lvl w:ilvl="0" w:tplc="04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6" w15:restartNumberingAfterBreak="0">
    <w:nsid w:val="0F2D6ED3"/>
    <w:multiLevelType w:val="hybridMultilevel"/>
    <w:tmpl w:val="E99216E6"/>
    <w:lvl w:ilvl="0" w:tplc="04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 w15:restartNumberingAfterBreak="0">
    <w:nsid w:val="16DE7583"/>
    <w:multiLevelType w:val="hybridMultilevel"/>
    <w:tmpl w:val="DA0A42EE"/>
    <w:lvl w:ilvl="0" w:tplc="04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8" w15:restartNumberingAfterBreak="0">
    <w:nsid w:val="2CAA2A2B"/>
    <w:multiLevelType w:val="hybridMultilevel"/>
    <w:tmpl w:val="E48C7F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536C45"/>
    <w:multiLevelType w:val="hybridMultilevel"/>
    <w:tmpl w:val="A1C2027C"/>
    <w:lvl w:ilvl="0" w:tplc="04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0" w15:restartNumberingAfterBreak="0">
    <w:nsid w:val="74397833"/>
    <w:multiLevelType w:val="hybridMultilevel"/>
    <w:tmpl w:val="8CC6ED5E"/>
    <w:lvl w:ilvl="0" w:tplc="04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 w16cid:durableId="826091322">
    <w:abstractNumId w:val="4"/>
  </w:num>
  <w:num w:numId="2" w16cid:durableId="424542376">
    <w:abstractNumId w:val="3"/>
  </w:num>
  <w:num w:numId="3" w16cid:durableId="1435203891">
    <w:abstractNumId w:val="2"/>
  </w:num>
  <w:num w:numId="4" w16cid:durableId="1608585300">
    <w:abstractNumId w:val="1"/>
  </w:num>
  <w:num w:numId="5" w16cid:durableId="715667959">
    <w:abstractNumId w:val="0"/>
  </w:num>
  <w:num w:numId="6" w16cid:durableId="494733483">
    <w:abstractNumId w:val="8"/>
  </w:num>
  <w:num w:numId="7" w16cid:durableId="788818304">
    <w:abstractNumId w:val="6"/>
  </w:num>
  <w:num w:numId="8" w16cid:durableId="1337803356">
    <w:abstractNumId w:val="5"/>
  </w:num>
  <w:num w:numId="9" w16cid:durableId="1463377808">
    <w:abstractNumId w:val="9"/>
  </w:num>
  <w:num w:numId="10" w16cid:durableId="589586441">
    <w:abstractNumId w:val="7"/>
  </w:num>
  <w:num w:numId="11" w16cid:durableId="5407482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79"/>
    <w:rsid w:val="00010A1C"/>
    <w:rsid w:val="00084F3F"/>
    <w:rsid w:val="000B10FB"/>
    <w:rsid w:val="001E6804"/>
    <w:rsid w:val="0021200A"/>
    <w:rsid w:val="00232231"/>
    <w:rsid w:val="00246C80"/>
    <w:rsid w:val="002D3443"/>
    <w:rsid w:val="003A249C"/>
    <w:rsid w:val="004447F7"/>
    <w:rsid w:val="004A32A3"/>
    <w:rsid w:val="00502015"/>
    <w:rsid w:val="005D4079"/>
    <w:rsid w:val="00621268"/>
    <w:rsid w:val="00671591"/>
    <w:rsid w:val="006F23B5"/>
    <w:rsid w:val="00736055"/>
    <w:rsid w:val="00766124"/>
    <w:rsid w:val="007A06C8"/>
    <w:rsid w:val="00892C26"/>
    <w:rsid w:val="008B6E3A"/>
    <w:rsid w:val="0093115E"/>
    <w:rsid w:val="00940FB0"/>
    <w:rsid w:val="009636A8"/>
    <w:rsid w:val="009A0EF9"/>
    <w:rsid w:val="009D1BD0"/>
    <w:rsid w:val="00BB5562"/>
    <w:rsid w:val="00C13603"/>
    <w:rsid w:val="00C55E3E"/>
    <w:rsid w:val="00DC43CC"/>
    <w:rsid w:val="00F0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2F4B48"/>
  <w14:defaultImageDpi w14:val="0"/>
  <w15:docId w15:val="{5CF730FF-D7D0-48D9-A79D-CD878B33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pPr>
      <w:ind w:left="102"/>
    </w:pPr>
    <w:rPr>
      <w:rFonts w:ascii="Calibri" w:hAnsi="Calibri" w:cs="Calibri"/>
      <w:sz w:val="22"/>
      <w:szCs w:val="22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Times New Roman" w:hAnsi="Times New Roman" w:cs="Times New Roman"/>
      <w:kern w:val="0"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1515</Words>
  <Characters>8181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TEIXEIRA DE SA</dc:creator>
  <cp:keywords/>
  <dc:description/>
  <cp:lastModifiedBy>DIEGO TEIXEIRA DE SA</cp:lastModifiedBy>
  <cp:revision>2</cp:revision>
  <cp:lastPrinted>2023-06-20T22:31:00Z</cp:lastPrinted>
  <dcterms:created xsi:type="dcterms:W3CDTF">2023-07-25T16:15:00Z</dcterms:created>
  <dcterms:modified xsi:type="dcterms:W3CDTF">2023-07-25T16:15:00Z</dcterms:modified>
</cp:coreProperties>
</file>